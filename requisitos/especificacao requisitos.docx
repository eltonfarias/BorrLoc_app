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02C26" w:rsidRDefault="00C70F0D">
      <w:pPr>
        <w:pStyle w:val="Ttulo"/>
      </w:pPr>
      <w:r>
        <w:t>BorrLoc</w:t>
      </w:r>
      <w:r w:rsidR="00A14BEF">
        <w:t>ator</w:t>
      </w:r>
      <w:r w:rsidR="00042B30">
        <w:t xml:space="preserve"> App</w:t>
      </w:r>
    </w:p>
    <w:p w:rsidR="00285ED7" w:rsidRDefault="00285ED7">
      <w:pPr>
        <w:pStyle w:val="Ttulo"/>
      </w:pPr>
      <w:r>
        <w:br/>
        <w:t>Caso de Uso:</w:t>
      </w:r>
      <w:r w:rsidRPr="00322419">
        <w:rPr>
          <w:rFonts w:ascii="Times" w:hAnsi="Times"/>
          <w:i/>
          <w:color w:val="0000FF"/>
        </w:rPr>
        <w:t xml:space="preserve"> </w:t>
      </w:r>
      <w:r w:rsidR="00C70F0D">
        <w:t>Cadastra</w:t>
      </w:r>
      <w:r w:rsidR="00A14BEF">
        <w:t>r</w:t>
      </w:r>
      <w:r w:rsidR="00C70F0D">
        <w:t xml:space="preserve"> de Borracharia</w:t>
      </w:r>
    </w:p>
    <w:p w:rsidR="00802C26" w:rsidRDefault="00802C26">
      <w:pPr>
        <w:pStyle w:val="Ttulo"/>
      </w:pPr>
    </w:p>
    <w:p w:rsidR="00285ED7" w:rsidRDefault="00285ED7">
      <w:pPr>
        <w:pStyle w:val="Ttulo1"/>
      </w:pPr>
      <w:r>
        <w:t>Descrição Resumida</w:t>
      </w:r>
    </w:p>
    <w:p w:rsidR="00277D37" w:rsidRDefault="00613913" w:rsidP="003C0FD7">
      <w:pPr>
        <w:pStyle w:val="NormalWeb"/>
        <w:spacing w:after="120" w:line="240" w:lineRule="atLeast"/>
        <w:jc w:val="both"/>
      </w:pPr>
      <w:r w:rsidRPr="00B83C51">
        <w:rPr>
          <w:rFonts w:ascii="Arial" w:hAnsi="Arial" w:cs="Arial"/>
          <w:sz w:val="20"/>
        </w:rPr>
        <w:t>Este caso d</w:t>
      </w:r>
      <w:r w:rsidR="0045156F" w:rsidRPr="00B83C51">
        <w:rPr>
          <w:rFonts w:ascii="Arial" w:hAnsi="Arial" w:cs="Arial"/>
          <w:sz w:val="20"/>
        </w:rPr>
        <w:t>e uso permite que o usuário</w:t>
      </w:r>
      <w:r w:rsidR="00D522AA" w:rsidRPr="00B83C51">
        <w:rPr>
          <w:rFonts w:ascii="Arial" w:hAnsi="Arial" w:cs="Arial"/>
          <w:sz w:val="20"/>
        </w:rPr>
        <w:t xml:space="preserve"> administrador pos</w:t>
      </w:r>
      <w:bookmarkStart w:id="0" w:name="_GoBack"/>
      <w:bookmarkEnd w:id="0"/>
      <w:r w:rsidR="00D522AA" w:rsidRPr="00B83C51">
        <w:rPr>
          <w:rFonts w:ascii="Arial" w:hAnsi="Arial" w:cs="Arial"/>
          <w:sz w:val="20"/>
        </w:rPr>
        <w:t xml:space="preserve">sa </w:t>
      </w:r>
      <w:r w:rsidRPr="00B83C51">
        <w:rPr>
          <w:rFonts w:ascii="Arial" w:hAnsi="Arial" w:cs="Arial"/>
          <w:sz w:val="20"/>
        </w:rPr>
        <w:t>cadastrar</w:t>
      </w:r>
      <w:r w:rsidR="00D522AA" w:rsidRPr="00B83C51">
        <w:rPr>
          <w:rFonts w:ascii="Arial" w:hAnsi="Arial" w:cs="Arial"/>
          <w:sz w:val="20"/>
        </w:rPr>
        <w:t xml:space="preserve"> uma borracharia</w:t>
      </w:r>
      <w:r w:rsidRPr="00B83C51">
        <w:rPr>
          <w:rFonts w:ascii="Arial" w:hAnsi="Arial" w:cs="Arial"/>
          <w:sz w:val="20"/>
        </w:rPr>
        <w:t xml:space="preserve"> e assim ter acesso </w:t>
      </w:r>
      <w:r w:rsidR="00D522AA" w:rsidRPr="00B83C51">
        <w:rPr>
          <w:rFonts w:ascii="Arial" w:hAnsi="Arial" w:cs="Arial"/>
          <w:sz w:val="20"/>
        </w:rPr>
        <w:t xml:space="preserve">ao recurso no </w:t>
      </w:r>
      <w:r w:rsidRPr="00B83C51">
        <w:rPr>
          <w:rFonts w:ascii="Arial" w:hAnsi="Arial" w:cs="Arial"/>
          <w:sz w:val="20"/>
        </w:rPr>
        <w:t xml:space="preserve">sistema </w:t>
      </w:r>
      <w:r w:rsidR="00D522AA" w:rsidRPr="00B83C51">
        <w:rPr>
          <w:rFonts w:ascii="Arial" w:hAnsi="Arial" w:cs="Arial"/>
          <w:sz w:val="20"/>
        </w:rPr>
        <w:t>BorrLoc</w:t>
      </w:r>
      <w:r w:rsidR="00A14BEF" w:rsidRPr="00B83C51">
        <w:rPr>
          <w:rFonts w:ascii="Arial" w:hAnsi="Arial" w:cs="Arial"/>
          <w:sz w:val="20"/>
        </w:rPr>
        <w:t>ator</w:t>
      </w:r>
      <w:r>
        <w:t xml:space="preserve">. </w:t>
      </w:r>
    </w:p>
    <w:p w:rsidR="00285ED7" w:rsidRDefault="00285ED7">
      <w:pPr>
        <w:pStyle w:val="Ttulo1"/>
      </w:pPr>
      <w:r>
        <w:t>Descrição dos Atores</w:t>
      </w:r>
    </w:p>
    <w:p w:rsidR="00CE3EED" w:rsidRPr="00D522AA" w:rsidRDefault="00D522AA" w:rsidP="00CE3EED">
      <w:pPr>
        <w:pStyle w:val="Ttulo2"/>
        <w:rPr>
          <w:rFonts w:cs="Arial"/>
          <w:b w:val="0"/>
          <w:szCs w:val="24"/>
          <w:lang w:eastAsia="pt-BR"/>
        </w:rPr>
      </w:pPr>
      <w:r w:rsidRPr="00D522AA">
        <w:rPr>
          <w:rFonts w:cs="Arial"/>
          <w:b w:val="0"/>
          <w:szCs w:val="24"/>
          <w:lang w:eastAsia="pt-BR"/>
        </w:rPr>
        <w:t>Borracharia não cadastrada.</w:t>
      </w:r>
    </w:p>
    <w:p w:rsidR="00285ED7" w:rsidRDefault="00285ED7">
      <w:pPr>
        <w:pStyle w:val="Ttulo1"/>
      </w:pPr>
      <w:r>
        <w:t>Pré-condições</w:t>
      </w:r>
    </w:p>
    <w:p w:rsidR="003C0FD7" w:rsidRPr="00D522AA" w:rsidRDefault="00613913" w:rsidP="003C0FD7">
      <w:pPr>
        <w:pStyle w:val="Corpodetexto"/>
        <w:rPr>
          <w:rFonts w:ascii="Arial" w:hAnsi="Arial" w:cs="Arial"/>
          <w:sz w:val="16"/>
        </w:rPr>
      </w:pPr>
      <w:r w:rsidRPr="00D522AA">
        <w:rPr>
          <w:rFonts w:ascii="Arial" w:hAnsi="Arial" w:cs="Arial"/>
          <w:szCs w:val="24"/>
          <w:lang w:eastAsia="pt-BR"/>
        </w:rPr>
        <w:t xml:space="preserve">Acesso </w:t>
      </w:r>
      <w:r w:rsidR="00D522AA">
        <w:rPr>
          <w:rFonts w:ascii="Arial" w:hAnsi="Arial" w:cs="Arial"/>
          <w:szCs w:val="24"/>
          <w:lang w:eastAsia="pt-BR"/>
        </w:rPr>
        <w:t>ao recurso</w:t>
      </w:r>
      <w:r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D522AA">
        <w:rPr>
          <w:rFonts w:ascii="Arial" w:hAnsi="Arial" w:cs="Arial"/>
          <w:szCs w:val="24"/>
          <w:lang w:eastAsia="pt-BR"/>
        </w:rPr>
        <w:t>borracharia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Default="00285ED7">
      <w:pPr>
        <w:pStyle w:val="Ttulo1"/>
      </w:pPr>
      <w:r>
        <w:t>Fluxo Principal</w:t>
      </w:r>
    </w:p>
    <w:p w:rsidR="00285ED7" w:rsidRPr="00D522AA" w:rsidRDefault="005A2E3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5C17E2" w:rsidRPr="00D522AA">
        <w:rPr>
          <w:rFonts w:ascii="Arial" w:hAnsi="Arial" w:cs="Arial"/>
          <w:szCs w:val="24"/>
          <w:lang w:eastAsia="pt-BR"/>
        </w:rPr>
        <w:t xml:space="preserve"> solicita ao sistema</w:t>
      </w:r>
      <w:r w:rsidR="000909E0" w:rsidRPr="00D522AA">
        <w:rPr>
          <w:rFonts w:ascii="Arial" w:hAnsi="Arial" w:cs="Arial"/>
          <w:szCs w:val="24"/>
          <w:lang w:eastAsia="pt-BR"/>
        </w:rPr>
        <w:t xml:space="preserve"> o recurso</w:t>
      </w:r>
      <w:r w:rsidR="00CD6712" w:rsidRPr="00D522AA">
        <w:rPr>
          <w:rFonts w:ascii="Arial" w:hAnsi="Arial" w:cs="Arial"/>
          <w:szCs w:val="24"/>
          <w:lang w:eastAsia="pt-BR"/>
        </w:rPr>
        <w:t xml:space="preserve"> de cadastro de </w:t>
      </w:r>
      <w:r w:rsidR="000909E0" w:rsidRPr="00D522AA">
        <w:rPr>
          <w:rFonts w:ascii="Arial" w:hAnsi="Arial" w:cs="Arial"/>
          <w:szCs w:val="24"/>
          <w:lang w:eastAsia="pt-BR"/>
        </w:rPr>
        <w:t>borracharia</w:t>
      </w:r>
      <w:r w:rsidR="005C17E2" w:rsidRPr="00D522AA">
        <w:rPr>
          <w:rFonts w:ascii="Arial" w:hAnsi="Arial" w:cs="Arial"/>
          <w:szCs w:val="24"/>
          <w:lang w:eastAsia="pt-BR"/>
        </w:rPr>
        <w:t>.</w:t>
      </w:r>
      <w:r w:rsidR="00DA177E">
        <w:rPr>
          <w:rFonts w:ascii="Arial" w:hAnsi="Arial" w:cs="Arial"/>
          <w:szCs w:val="24"/>
          <w:lang w:eastAsia="pt-BR"/>
        </w:rPr>
        <w:t xml:space="preserve"> ( corrigir )</w:t>
      </w:r>
    </w:p>
    <w:p w:rsidR="00285ED7" w:rsidRPr="00D522AA" w:rsidRDefault="0045156F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</w:t>
      </w:r>
      <w:r w:rsidR="000909E0" w:rsidRPr="00D522AA">
        <w:rPr>
          <w:rFonts w:ascii="Arial" w:hAnsi="Arial" w:cs="Arial"/>
          <w:szCs w:val="24"/>
          <w:lang w:eastAsia="pt-BR"/>
        </w:rPr>
        <w:t xml:space="preserve"> administrador</w:t>
      </w:r>
      <w:r w:rsidR="00CD6712" w:rsidRPr="00D522AA">
        <w:rPr>
          <w:rFonts w:ascii="Arial" w:hAnsi="Arial" w:cs="Arial"/>
          <w:szCs w:val="24"/>
          <w:lang w:eastAsia="pt-BR"/>
        </w:rPr>
        <w:t xml:space="preserve"> digita os dados </w:t>
      </w:r>
      <w:r w:rsidR="00304173" w:rsidRPr="00D522AA">
        <w:rPr>
          <w:rFonts w:ascii="Arial" w:hAnsi="Arial" w:cs="Arial"/>
          <w:szCs w:val="24"/>
          <w:lang w:eastAsia="pt-BR"/>
        </w:rPr>
        <w:t xml:space="preserve">necessários para realizar o </w:t>
      </w:r>
      <w:r w:rsidR="00CD6712" w:rsidRPr="00D522AA">
        <w:rPr>
          <w:rFonts w:ascii="Arial" w:hAnsi="Arial" w:cs="Arial"/>
          <w:szCs w:val="24"/>
          <w:lang w:eastAsia="pt-BR"/>
        </w:rPr>
        <w:t>cadastro: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n</w:t>
      </w:r>
      <w:r w:rsidR="00E93F53" w:rsidRPr="00D522AA">
        <w:rPr>
          <w:rFonts w:ascii="Arial" w:hAnsi="Arial" w:cs="Arial"/>
          <w:b/>
          <w:color w:val="000000"/>
          <w:sz w:val="20"/>
        </w:rPr>
        <w:t>ome</w:t>
      </w:r>
      <w:r w:rsidR="00E93F53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ndereço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nu</w:t>
      </w:r>
      <w:r w:rsidR="00346C9A" w:rsidRPr="00D522AA">
        <w:rPr>
          <w:rFonts w:ascii="Arial" w:hAnsi="Arial" w:cs="Arial"/>
          <w:b/>
          <w:color w:val="000000"/>
          <w:sz w:val="20"/>
        </w:rPr>
        <w:t>mero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b</w:t>
      </w:r>
      <w:r w:rsidR="00E51582" w:rsidRPr="00D522AA">
        <w:rPr>
          <w:rFonts w:ascii="Arial" w:hAnsi="Arial" w:cs="Arial"/>
          <w:b/>
          <w:color w:val="000000"/>
          <w:sz w:val="20"/>
        </w:rPr>
        <w:t>airro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ep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c</w:t>
      </w:r>
      <w:r w:rsidR="00E51582" w:rsidRPr="00D522AA">
        <w:rPr>
          <w:rFonts w:ascii="Arial" w:hAnsi="Arial" w:cs="Arial"/>
          <w:b/>
          <w:color w:val="000000"/>
          <w:sz w:val="20"/>
        </w:rPr>
        <w:t>idade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t</w:t>
      </w:r>
      <w:r w:rsidR="00E51582" w:rsidRPr="00D522AA">
        <w:rPr>
          <w:rFonts w:ascii="Arial" w:hAnsi="Arial" w:cs="Arial"/>
          <w:b/>
          <w:color w:val="000000"/>
          <w:sz w:val="20"/>
        </w:rPr>
        <w:t>elefone</w:t>
      </w:r>
      <w:r w:rsidR="00E51582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51582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e</w:t>
      </w:r>
      <w:r w:rsidR="00E51582" w:rsidRPr="00D522AA">
        <w:rPr>
          <w:rFonts w:ascii="Arial" w:hAnsi="Arial" w:cs="Arial"/>
          <w:b/>
          <w:color w:val="000000"/>
          <w:sz w:val="20"/>
        </w:rPr>
        <w:t>stado</w:t>
      </w:r>
      <w:r w:rsidR="003D03DF">
        <w:rPr>
          <w:rFonts w:ascii="Arial" w:hAnsi="Arial" w:cs="Arial"/>
          <w:b/>
          <w:color w:val="000000"/>
          <w:sz w:val="20"/>
        </w:rPr>
        <w:t xml:space="preserve"> operacional</w:t>
      </w:r>
      <w:r w:rsidR="00E51582" w:rsidRPr="00D522AA">
        <w:rPr>
          <w:rFonts w:ascii="Arial" w:hAnsi="Arial" w:cs="Arial"/>
          <w:color w:val="000000"/>
          <w:sz w:val="20"/>
        </w:rPr>
        <w:t>: texto, obrigatório;</w:t>
      </w:r>
    </w:p>
    <w:p w:rsidR="005B1A9E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data n</w:t>
      </w:r>
      <w:r w:rsidR="005B1A9E" w:rsidRPr="00D522AA">
        <w:rPr>
          <w:rFonts w:ascii="Arial" w:hAnsi="Arial" w:cs="Arial"/>
          <w:b/>
          <w:color w:val="000000"/>
          <w:sz w:val="20"/>
        </w:rPr>
        <w:t>ascimento</w:t>
      </w:r>
      <w:r w:rsidR="005B1A9E" w:rsidRPr="00D522AA">
        <w:rPr>
          <w:rFonts w:ascii="Arial" w:hAnsi="Arial" w:cs="Arial"/>
          <w:color w:val="000000"/>
          <w:sz w:val="20"/>
        </w:rPr>
        <w:t>: alfanumérico, obrigatório;</w:t>
      </w:r>
    </w:p>
    <w:p w:rsidR="00E93F53" w:rsidRPr="00D522AA" w:rsidRDefault="00A020F6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rg</w:t>
      </w:r>
      <w:r w:rsidR="00E93F53" w:rsidRPr="00D522AA">
        <w:rPr>
          <w:rFonts w:ascii="Arial" w:hAnsi="Arial" w:cs="Arial"/>
          <w:color w:val="000000"/>
          <w:sz w:val="20"/>
        </w:rPr>
        <w:t>: numérico, obrigatório;</w:t>
      </w:r>
      <w:r w:rsidR="00D76E08" w:rsidRPr="00D522AA">
        <w:rPr>
          <w:rFonts w:ascii="Arial" w:hAnsi="Arial" w:cs="Arial"/>
          <w:sz w:val="20"/>
        </w:rPr>
        <w:t xml:space="preserve"> [</w:t>
      </w:r>
      <w:r w:rsidR="00F3589D" w:rsidRPr="00D522AA">
        <w:rPr>
          <w:rFonts w:ascii="Arial" w:hAnsi="Arial" w:cs="Arial"/>
          <w:sz w:val="20"/>
        </w:rPr>
        <w:t>RF-</w:t>
      </w:r>
      <w:r w:rsidR="00D76E08" w:rsidRPr="00D522AA">
        <w:rPr>
          <w:rFonts w:ascii="Arial" w:hAnsi="Arial" w:cs="Arial"/>
          <w:sz w:val="20"/>
        </w:rPr>
        <w:t>01]</w:t>
      </w:r>
    </w:p>
    <w:p w:rsidR="00E93F53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l</w:t>
      </w:r>
      <w:r w:rsidR="00E93F53" w:rsidRPr="00D522AA">
        <w:rPr>
          <w:rFonts w:ascii="Arial" w:hAnsi="Arial" w:cs="Arial"/>
          <w:b/>
          <w:color w:val="000000"/>
          <w:sz w:val="20"/>
        </w:rPr>
        <w:t>ogin</w:t>
      </w:r>
      <w:r w:rsidR="00E93F53" w:rsidRPr="00D522AA">
        <w:rPr>
          <w:rFonts w:ascii="Arial" w:hAnsi="Arial" w:cs="Arial"/>
          <w:color w:val="000000"/>
          <w:sz w:val="20"/>
        </w:rPr>
        <w:t xml:space="preserve">: alfanumérico, </w:t>
      </w:r>
      <w:r w:rsidR="00D76E08" w:rsidRPr="00D522AA">
        <w:rPr>
          <w:rFonts w:ascii="Arial" w:hAnsi="Arial" w:cs="Arial"/>
          <w:color w:val="000000"/>
          <w:sz w:val="20"/>
        </w:rPr>
        <w:t>obrigatório;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03]</w:t>
      </w:r>
    </w:p>
    <w:p w:rsidR="00CD6712" w:rsidRPr="00D522AA" w:rsidRDefault="00C70F0D" w:rsidP="00D76E08">
      <w:pPr>
        <w:numPr>
          <w:ilvl w:val="2"/>
          <w:numId w:val="13"/>
        </w:numPr>
        <w:shd w:val="clear" w:color="auto" w:fill="FFFFFF"/>
        <w:tabs>
          <w:tab w:val="left" w:pos="1440"/>
          <w:tab w:val="left" w:pos="2160"/>
        </w:tabs>
        <w:suppressAutoHyphens/>
        <w:jc w:val="both"/>
        <w:rPr>
          <w:rFonts w:ascii="Arial" w:hAnsi="Arial" w:cs="Arial"/>
          <w:color w:val="000000"/>
          <w:sz w:val="20"/>
        </w:rPr>
      </w:pPr>
      <w:r w:rsidRPr="00D522AA">
        <w:rPr>
          <w:rFonts w:ascii="Arial" w:hAnsi="Arial" w:cs="Arial"/>
          <w:b/>
          <w:color w:val="000000"/>
          <w:sz w:val="20"/>
        </w:rPr>
        <w:t>s</w:t>
      </w:r>
      <w:r w:rsidR="00E93F53" w:rsidRPr="00D522AA">
        <w:rPr>
          <w:rFonts w:ascii="Arial" w:hAnsi="Arial" w:cs="Arial"/>
          <w:b/>
          <w:color w:val="000000"/>
          <w:sz w:val="20"/>
        </w:rPr>
        <w:t>enha</w:t>
      </w:r>
      <w:r w:rsidR="00E93F53" w:rsidRPr="00D522AA">
        <w:rPr>
          <w:rFonts w:ascii="Arial" w:hAnsi="Arial" w:cs="Arial"/>
          <w:color w:val="000000"/>
          <w:sz w:val="20"/>
        </w:rPr>
        <w:t xml:space="preserve">: alfanumérica, </w:t>
      </w:r>
      <w:r w:rsidR="00D76E08" w:rsidRPr="00D522AA">
        <w:rPr>
          <w:rFonts w:ascii="Arial" w:hAnsi="Arial" w:cs="Arial"/>
          <w:color w:val="000000"/>
          <w:sz w:val="20"/>
        </w:rPr>
        <w:t>obrigatória; [</w:t>
      </w:r>
      <w:r w:rsidR="00F3589D" w:rsidRPr="00D522AA">
        <w:rPr>
          <w:rFonts w:ascii="Arial" w:hAnsi="Arial" w:cs="Arial"/>
          <w:color w:val="000000"/>
          <w:sz w:val="20"/>
        </w:rPr>
        <w:t>RF-</w:t>
      </w:r>
      <w:r w:rsidR="00D76E08" w:rsidRPr="00D522AA">
        <w:rPr>
          <w:rFonts w:ascii="Arial" w:hAnsi="Arial" w:cs="Arial"/>
          <w:color w:val="000000"/>
          <w:sz w:val="20"/>
        </w:rPr>
        <w:t>04]</w:t>
      </w:r>
    </w:p>
    <w:p w:rsidR="00304173" w:rsidRPr="00D522AA" w:rsidRDefault="00304173" w:rsidP="00304173">
      <w:pPr>
        <w:pStyle w:val="NormalWeb"/>
        <w:shd w:val="clear" w:color="auto" w:fill="FFFFFF"/>
        <w:spacing w:before="0" w:beforeAutospacing="0" w:after="0" w:afterAutospacing="0"/>
        <w:ind w:left="1800"/>
        <w:rPr>
          <w:rFonts w:ascii="Arial" w:hAnsi="Arial" w:cs="Arial"/>
          <w:sz w:val="20"/>
        </w:rPr>
      </w:pP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usuário submete os dados ao sistema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05]</w:t>
      </w:r>
      <w:r w:rsidR="000E66C2" w:rsidRPr="00D522AA">
        <w:rPr>
          <w:rFonts w:ascii="Arial" w:hAnsi="Arial" w:cs="Arial"/>
          <w:szCs w:val="24"/>
          <w:lang w:eastAsia="pt-BR"/>
        </w:rPr>
        <w:t xml:space="preserve">. </w:t>
      </w:r>
      <w:r w:rsidR="00F3589D" w:rsidRPr="00D522AA">
        <w:rPr>
          <w:rFonts w:ascii="Arial" w:hAnsi="Arial" w:cs="Arial"/>
          <w:szCs w:val="24"/>
          <w:lang w:eastAsia="pt-BR"/>
        </w:rPr>
        <w:t>[RF-</w:t>
      </w:r>
      <w:r w:rsidR="0008257E" w:rsidRPr="00D522AA">
        <w:rPr>
          <w:rFonts w:ascii="Arial" w:hAnsi="Arial" w:cs="Arial"/>
          <w:szCs w:val="24"/>
          <w:lang w:eastAsia="pt-BR"/>
        </w:rPr>
        <w:t>06]</w:t>
      </w:r>
      <w:r w:rsidR="000E66C2"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CD6712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sistema cadastra o usuário</w:t>
      </w:r>
      <w:r w:rsidR="00DA177E">
        <w:rPr>
          <w:rFonts w:ascii="Arial" w:hAnsi="Arial" w:cs="Arial"/>
          <w:szCs w:val="24"/>
          <w:lang w:eastAsia="pt-BR"/>
        </w:rPr>
        <w:t xml:space="preserve"> e informa msg ...</w:t>
      </w:r>
      <w:r w:rsidRPr="00D522AA">
        <w:rPr>
          <w:rFonts w:ascii="Arial" w:hAnsi="Arial" w:cs="Arial"/>
          <w:szCs w:val="24"/>
          <w:lang w:eastAsia="pt-BR"/>
        </w:rPr>
        <w:t>.</w:t>
      </w:r>
    </w:p>
    <w:p w:rsidR="00285ED7" w:rsidRPr="00D522AA" w:rsidRDefault="003C6BB0">
      <w:pPr>
        <w:pStyle w:val="Corpodetexto"/>
        <w:numPr>
          <w:ilvl w:val="0"/>
          <w:numId w:val="5"/>
        </w:numPr>
        <w:rPr>
          <w:rFonts w:ascii="Arial" w:hAnsi="Arial" w:cs="Arial"/>
          <w:szCs w:val="24"/>
          <w:lang w:eastAsia="pt-BR"/>
        </w:rPr>
      </w:pPr>
      <w:r w:rsidRPr="00D522AA">
        <w:rPr>
          <w:rFonts w:ascii="Arial" w:hAnsi="Arial" w:cs="Arial"/>
          <w:szCs w:val="24"/>
          <w:lang w:eastAsia="pt-BR"/>
        </w:rPr>
        <w:t>O caso de uso é encerrado</w:t>
      </w:r>
      <w:r w:rsidR="00285ED7" w:rsidRPr="00D522AA">
        <w:rPr>
          <w:rFonts w:ascii="Arial" w:hAnsi="Arial" w:cs="Arial"/>
          <w:szCs w:val="24"/>
          <w:lang w:eastAsia="pt-BR"/>
        </w:rPr>
        <w:t>.</w:t>
      </w:r>
    </w:p>
    <w:p w:rsidR="00A020F6" w:rsidRPr="00CD6712" w:rsidRDefault="00A020F6" w:rsidP="00A020F6">
      <w:pPr>
        <w:pStyle w:val="Corpodetexto"/>
        <w:ind w:left="1636"/>
        <w:rPr>
          <w:sz w:val="24"/>
          <w:szCs w:val="24"/>
          <w:lang w:eastAsia="pt-BR"/>
        </w:rPr>
      </w:pPr>
    </w:p>
    <w:p w:rsidR="00285ED7" w:rsidRDefault="003C6BB0">
      <w:pPr>
        <w:pStyle w:val="Ttulo1"/>
      </w:pPr>
      <w:r>
        <w:t>Fluxos Alternativos</w:t>
      </w:r>
    </w:p>
    <w:p w:rsidR="005F1C47" w:rsidRPr="0022082B" w:rsidRDefault="009A5B52" w:rsidP="005F1C47">
      <w:pPr>
        <w:pStyle w:val="Ttulo2"/>
        <w:rPr>
          <w:b w:val="0"/>
          <w:lang w:val="en-US" w:eastAsia="pt-BR"/>
        </w:rPr>
      </w:pPr>
      <w:r w:rsidRPr="0022082B">
        <w:rPr>
          <w:b w:val="0"/>
          <w:lang w:eastAsia="pt-BR"/>
        </w:rPr>
        <w:t>N</w:t>
      </w:r>
      <w:r w:rsidR="0022082B" w:rsidRPr="0022082B">
        <w:rPr>
          <w:b w:val="0"/>
          <w:lang w:val="en-US" w:eastAsia="pt-BR"/>
        </w:rPr>
        <w:t>enhum.</w:t>
      </w:r>
      <w:r w:rsidR="00DA177E">
        <w:rPr>
          <w:b w:val="0"/>
          <w:lang w:val="en-US" w:eastAsia="pt-BR"/>
        </w:rPr>
        <w:t xml:space="preserve"> ( fluxo exec )</w:t>
      </w:r>
    </w:p>
    <w:p w:rsidR="00A020F6" w:rsidRDefault="00A020F6" w:rsidP="00A020F6">
      <w:pPr>
        <w:rPr>
          <w:lang w:val="en-US" w:eastAsia="pt-BR"/>
        </w:rPr>
      </w:pPr>
    </w:p>
    <w:p w:rsidR="00285ED7" w:rsidRDefault="00A020F6">
      <w:pPr>
        <w:pStyle w:val="Ttulo1"/>
      </w:pPr>
      <w:r>
        <w:t>Sub-fluxos</w:t>
      </w:r>
      <w:r w:rsidR="00285ED7">
        <w:t xml:space="preserve"> </w:t>
      </w:r>
    </w:p>
    <w:p w:rsidR="00AA777D" w:rsidRDefault="00AA777D" w:rsidP="00AA777D">
      <w:pPr>
        <w:pStyle w:val="Ttulo2"/>
        <w:rPr>
          <w:lang w:eastAsia="pt-BR"/>
        </w:rPr>
      </w:pPr>
      <w:r w:rsidRPr="00514BE0">
        <w:rPr>
          <w:lang w:eastAsia="pt-BR"/>
        </w:rPr>
        <w:t>[</w:t>
      </w:r>
      <w:r w:rsidR="0056792C">
        <w:rPr>
          <w:lang w:eastAsia="pt-BR"/>
        </w:rPr>
        <w:t>RF-</w:t>
      </w:r>
      <w:r w:rsidRPr="00514BE0">
        <w:rPr>
          <w:lang w:eastAsia="pt-BR"/>
        </w:rPr>
        <w:t>01] –</w:t>
      </w:r>
      <w:r w:rsidR="00BE323E">
        <w:rPr>
          <w:lang w:eastAsia="pt-BR"/>
        </w:rPr>
        <w:t xml:space="preserve"> </w:t>
      </w:r>
      <w:r w:rsidR="004E72E6">
        <w:rPr>
          <w:lang w:eastAsia="pt-BR"/>
        </w:rPr>
        <w:t xml:space="preserve">verificação e </w:t>
      </w:r>
      <w:r w:rsidR="00E42BD3">
        <w:rPr>
          <w:lang w:eastAsia="pt-BR"/>
        </w:rPr>
        <w:t>validação de</w:t>
      </w:r>
      <w:r w:rsidR="00BE323E">
        <w:rPr>
          <w:lang w:eastAsia="pt-BR"/>
        </w:rPr>
        <w:t xml:space="preserve"> campos </w:t>
      </w:r>
      <w:r w:rsidR="00E42BD3">
        <w:rPr>
          <w:lang w:eastAsia="pt-BR"/>
        </w:rPr>
        <w:t>obrigatórios</w:t>
      </w:r>
    </w:p>
    <w:p w:rsidR="00AA777D" w:rsidRPr="0008257E" w:rsidRDefault="00AA777D" w:rsidP="00AA777D">
      <w:pPr>
        <w:rPr>
          <w:lang w:eastAsia="pt-BR"/>
        </w:rPr>
      </w:pPr>
    </w:p>
    <w:p w:rsidR="004E72E6" w:rsidRPr="004E72E6" w:rsidRDefault="00BE323E" w:rsidP="002C138E">
      <w:pPr>
        <w:pStyle w:val="Corpodetexto"/>
        <w:numPr>
          <w:ilvl w:val="0"/>
          <w:numId w:val="22"/>
        </w:numPr>
        <w:rPr>
          <w:rFonts w:ascii="Arial" w:hAnsi="Arial"/>
          <w:iCs/>
          <w:lang w:eastAsia="pt-BR"/>
        </w:rPr>
      </w:pPr>
      <w:r w:rsidRPr="004E72E6">
        <w:rPr>
          <w:rFonts w:ascii="Arial" w:hAnsi="Arial" w:cs="Arial"/>
        </w:rPr>
        <w:t>O sistema deve permitir a manipulação</w:t>
      </w:r>
      <w:r w:rsidR="00E42BD3" w:rsidRPr="004E72E6">
        <w:rPr>
          <w:rFonts w:ascii="Arial" w:hAnsi="Arial" w:cs="Arial"/>
        </w:rPr>
        <w:t xml:space="preserve">, </w:t>
      </w:r>
      <w:r w:rsidRPr="004E72E6">
        <w:rPr>
          <w:rFonts w:ascii="Arial" w:hAnsi="Arial" w:cs="Arial"/>
        </w:rPr>
        <w:t>verificação</w:t>
      </w:r>
      <w:r w:rsidR="00E42BD3" w:rsidRPr="004E72E6">
        <w:rPr>
          <w:rFonts w:ascii="Arial" w:hAnsi="Arial" w:cs="Arial"/>
        </w:rPr>
        <w:t xml:space="preserve"> e validação</w:t>
      </w:r>
      <w:r w:rsidRPr="004E72E6">
        <w:rPr>
          <w:rFonts w:ascii="Arial" w:hAnsi="Arial" w:cs="Arial"/>
        </w:rPr>
        <w:t xml:space="preserve"> das informações</w:t>
      </w:r>
      <w:r w:rsidR="00E42BD3" w:rsidRPr="004E72E6">
        <w:rPr>
          <w:rFonts w:ascii="Arial" w:hAnsi="Arial" w:cs="Arial"/>
        </w:rPr>
        <w:t xml:space="preserve"> obrigatórias</w:t>
      </w:r>
      <w:r w:rsidRPr="004E72E6">
        <w:rPr>
          <w:rFonts w:ascii="Arial" w:hAnsi="Arial" w:cs="Arial"/>
        </w:rPr>
        <w:t xml:space="preserve"> da Borracharia</w:t>
      </w:r>
      <w:r w:rsidR="00E42BD3" w:rsidRPr="004E72E6">
        <w:rPr>
          <w:rFonts w:ascii="Arial" w:hAnsi="Arial" w:cs="Arial"/>
        </w:rPr>
        <w:t>, que são: n</w:t>
      </w:r>
      <w:r w:rsidRPr="004E72E6">
        <w:rPr>
          <w:rFonts w:ascii="Arial" w:hAnsi="Arial" w:cs="Arial"/>
        </w:rPr>
        <w:t>ome,</w:t>
      </w:r>
      <w:r w:rsidR="00E42BD3" w:rsidRPr="004E72E6">
        <w:rPr>
          <w:rFonts w:ascii="Arial" w:hAnsi="Arial" w:cs="Arial"/>
        </w:rPr>
        <w:t xml:space="preserve"> </w:t>
      </w:r>
      <w:r w:rsidRPr="004E72E6">
        <w:rPr>
          <w:rFonts w:ascii="Arial" w:hAnsi="Arial" w:cs="Arial"/>
        </w:rPr>
        <w:t>endereço, numero, bairro, cep, cidade, telefone, estado, data de nascimento, RG, login e senha.</w:t>
      </w:r>
    </w:p>
    <w:p w:rsidR="004E72E6" w:rsidRPr="004E72E6" w:rsidRDefault="004E72E6" w:rsidP="004E72E6">
      <w:pPr>
        <w:pStyle w:val="Corpodetexto"/>
        <w:ind w:left="1440"/>
        <w:rPr>
          <w:rFonts w:ascii="Arial" w:hAnsi="Arial"/>
          <w:iCs/>
          <w:lang w:eastAsia="pt-BR"/>
        </w:rPr>
      </w:pPr>
      <w:r>
        <w:rPr>
          <w:rFonts w:ascii="Arial" w:hAnsi="Arial"/>
          <w:iCs/>
          <w:lang w:eastAsia="pt-BR"/>
        </w:rPr>
        <w:t>S</w:t>
      </w:r>
      <w:r w:rsidRPr="004E72E6">
        <w:rPr>
          <w:rFonts w:ascii="Arial" w:hAnsi="Arial"/>
          <w:iCs/>
          <w:lang w:eastAsia="pt-BR"/>
        </w:rPr>
        <w:t>e o sistema identificar que o usuário não preencheu algum campo obrigatório, os seguintes passos são executados:</w:t>
      </w:r>
    </w:p>
    <w:p w:rsidR="004E72E6" w:rsidRPr="00D91593" w:rsidRDefault="004E72E6" w:rsidP="004E72E6">
      <w:pPr>
        <w:ind w:left="720"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4E72E6" w:rsidRPr="00D91593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 w:rsidRPr="00D91593">
        <w:rPr>
          <w:rFonts w:ascii="Arial" w:hAnsi="Arial"/>
          <w:iCs/>
          <w:sz w:val="20"/>
          <w:szCs w:val="20"/>
          <w:lang w:eastAsia="pt-BR"/>
        </w:rPr>
        <w:t xml:space="preserve">O </w:t>
      </w:r>
      <w:r>
        <w:rPr>
          <w:rFonts w:ascii="Arial" w:hAnsi="Arial"/>
          <w:iCs/>
          <w:sz w:val="20"/>
          <w:szCs w:val="20"/>
          <w:lang w:eastAsia="pt-BR"/>
        </w:rPr>
        <w:t>sistema emite uma mensagem de “c</w:t>
      </w:r>
      <w:r w:rsidRPr="00D91593">
        <w:rPr>
          <w:rFonts w:ascii="Arial" w:hAnsi="Arial"/>
          <w:iCs/>
          <w:sz w:val="20"/>
          <w:szCs w:val="20"/>
          <w:lang w:eastAsia="pt-BR"/>
        </w:rPr>
        <w:t>ampo</w:t>
      </w:r>
      <w:r>
        <w:rPr>
          <w:rFonts w:ascii="Arial" w:hAnsi="Arial"/>
          <w:iCs/>
          <w:sz w:val="20"/>
          <w:szCs w:val="20"/>
          <w:lang w:eastAsia="pt-BR"/>
        </w:rPr>
        <w:t xml:space="preserve"> obrigatório</w:t>
      </w:r>
      <w:r w:rsidRPr="00D91593">
        <w:rPr>
          <w:rFonts w:ascii="Arial" w:hAnsi="Arial"/>
          <w:iCs/>
          <w:sz w:val="20"/>
          <w:szCs w:val="20"/>
          <w:lang w:eastAsia="pt-BR"/>
        </w:rPr>
        <w:t xml:space="preserve"> não preenchido”.</w:t>
      </w:r>
    </w:p>
    <w:p w:rsidR="004E72E6" w:rsidRDefault="004E72E6" w:rsidP="004E72E6">
      <w:pPr>
        <w:numPr>
          <w:ilvl w:val="1"/>
          <w:numId w:val="23"/>
        </w:num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>O sistema retorna para o passo 2 do fluxo principal</w:t>
      </w:r>
      <w:r w:rsidRPr="00D91593">
        <w:rPr>
          <w:rFonts w:ascii="Arial" w:hAnsi="Arial"/>
          <w:iCs/>
          <w:sz w:val="20"/>
          <w:szCs w:val="20"/>
          <w:lang w:eastAsia="pt-BR"/>
        </w:rPr>
        <w:t>.</w:t>
      </w:r>
    </w:p>
    <w:p w:rsidR="004E72E6" w:rsidRPr="00BE323E" w:rsidRDefault="004E72E6" w:rsidP="004E72E6">
      <w:pPr>
        <w:pStyle w:val="Corpodetexto"/>
        <w:ind w:left="1080"/>
        <w:rPr>
          <w:rFonts w:ascii="Arial" w:hAnsi="Arial" w:cs="Arial"/>
        </w:rPr>
      </w:pPr>
    </w:p>
    <w:p w:rsidR="00AA777D" w:rsidRDefault="00AA777D" w:rsidP="00AA777D">
      <w:pPr>
        <w:pStyle w:val="Ttulo2"/>
        <w:rPr>
          <w:lang w:eastAsia="pt-BR"/>
        </w:rPr>
      </w:pPr>
      <w:r w:rsidRPr="006E732A">
        <w:rPr>
          <w:lang w:eastAsia="pt-BR"/>
        </w:rPr>
        <w:t>[</w:t>
      </w:r>
      <w:r w:rsidR="0056792C">
        <w:rPr>
          <w:lang w:eastAsia="pt-BR"/>
        </w:rPr>
        <w:t>RF-</w:t>
      </w:r>
      <w:r w:rsidRPr="006E732A">
        <w:rPr>
          <w:lang w:eastAsia="pt-BR"/>
        </w:rPr>
        <w:t>02]</w:t>
      </w:r>
      <w:r>
        <w:rPr>
          <w:lang w:eastAsia="pt-BR"/>
        </w:rPr>
        <w:t xml:space="preserve"> – </w:t>
      </w:r>
      <w:r w:rsidR="004E72E6">
        <w:rPr>
          <w:lang w:eastAsia="pt-BR"/>
        </w:rPr>
        <w:t>Salvar dados da Borracharia</w:t>
      </w:r>
    </w:p>
    <w:p w:rsidR="00AA777D" w:rsidRPr="006E732A" w:rsidRDefault="00AA777D" w:rsidP="00AA777D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4E72E6" w:rsidRPr="00BE323E" w:rsidRDefault="00AA777D" w:rsidP="004E72E6">
      <w:pPr>
        <w:pStyle w:val="Corpodetexto"/>
        <w:rPr>
          <w:rFonts w:ascii="Arial" w:hAnsi="Arial" w:cs="Arial"/>
        </w:rPr>
      </w:pPr>
      <w:r w:rsidRPr="004E72E6">
        <w:rPr>
          <w:rFonts w:ascii="Arial" w:hAnsi="Arial" w:cs="Arial"/>
          <w:lang w:eastAsia="pt-BR"/>
        </w:rPr>
        <w:t xml:space="preserve">  1.</w:t>
      </w:r>
      <w:r>
        <w:rPr>
          <w:lang w:eastAsia="pt-BR"/>
        </w:rPr>
        <w:t xml:space="preserve">   </w:t>
      </w:r>
      <w:r w:rsidR="004E72E6" w:rsidRPr="004E72E6">
        <w:rPr>
          <w:rFonts w:ascii="Arial" w:hAnsi="Arial" w:cs="Arial"/>
        </w:rPr>
        <w:t xml:space="preserve">O sistema deve guardar informações </w:t>
      </w:r>
      <w:r w:rsidR="004E72E6">
        <w:rPr>
          <w:rFonts w:ascii="Arial" w:hAnsi="Arial" w:cs="Arial"/>
        </w:rPr>
        <w:t>da Borracharia</w:t>
      </w:r>
      <w:r w:rsidR="004E72E6" w:rsidRPr="004E72E6">
        <w:rPr>
          <w:rFonts w:ascii="Arial" w:hAnsi="Arial" w:cs="Arial"/>
        </w:rPr>
        <w:t xml:space="preserve">:  </w:t>
      </w:r>
      <w:r w:rsidR="004E72E6">
        <w:rPr>
          <w:rFonts w:ascii="Arial" w:hAnsi="Arial" w:cs="Arial"/>
        </w:rPr>
        <w:t>nome</w:t>
      </w:r>
      <w:r w:rsidR="004E72E6" w:rsidRPr="00BE323E">
        <w:rPr>
          <w:rFonts w:ascii="Arial" w:hAnsi="Arial" w:cs="Arial"/>
        </w:rPr>
        <w:t>,</w:t>
      </w:r>
      <w:r w:rsidR="004E72E6">
        <w:rPr>
          <w:rFonts w:ascii="Arial" w:hAnsi="Arial" w:cs="Arial"/>
        </w:rPr>
        <w:t xml:space="preserve"> </w:t>
      </w:r>
      <w:r w:rsidR="004E72E6" w:rsidRPr="00BE323E">
        <w:rPr>
          <w:rFonts w:ascii="Arial" w:hAnsi="Arial" w:cs="Arial"/>
        </w:rPr>
        <w:t xml:space="preserve">endereço, </w:t>
      </w:r>
      <w:r w:rsidR="004E72E6">
        <w:rPr>
          <w:rFonts w:ascii="Arial" w:hAnsi="Arial" w:cs="Arial"/>
        </w:rPr>
        <w:t>numero, bairro, cep, cidade, telefone, estado, data de nascimento, RG, login e senha</w:t>
      </w:r>
      <w:r w:rsidR="004E72E6" w:rsidRPr="00BE323E">
        <w:rPr>
          <w:rFonts w:ascii="Arial" w:hAnsi="Arial" w:cs="Arial"/>
        </w:rPr>
        <w:t>.</w:t>
      </w:r>
    </w:p>
    <w:p w:rsidR="00AA777D" w:rsidRPr="00413F3E" w:rsidRDefault="00AA777D" w:rsidP="004E72E6">
      <w:pPr>
        <w:pStyle w:val="Ttulo3"/>
        <w:numPr>
          <w:ilvl w:val="0"/>
          <w:numId w:val="0"/>
        </w:numPr>
        <w:ind w:left="720" w:hanging="720"/>
        <w:rPr>
          <w:iCs w:val="0"/>
          <w:lang w:eastAsia="pt-BR"/>
        </w:rPr>
      </w:pPr>
    </w:p>
    <w:p w:rsidR="00AA777D" w:rsidRDefault="00AA777D" w:rsidP="00AA777D">
      <w:pPr>
        <w:pStyle w:val="Ttulo2"/>
        <w:numPr>
          <w:ilvl w:val="1"/>
          <w:numId w:val="20"/>
        </w:numPr>
        <w:rPr>
          <w:lang w:eastAsia="pt-BR"/>
        </w:rPr>
      </w:pPr>
      <w:r w:rsidRPr="00C93BEF">
        <w:rPr>
          <w:lang w:eastAsia="pt-BR"/>
        </w:rPr>
        <w:t>[</w:t>
      </w:r>
      <w:r w:rsidR="0056792C">
        <w:rPr>
          <w:lang w:eastAsia="pt-BR"/>
        </w:rPr>
        <w:t>RF-</w:t>
      </w:r>
      <w:r w:rsidRPr="00C93BEF">
        <w:rPr>
          <w:lang w:eastAsia="pt-BR"/>
        </w:rPr>
        <w:t>03]</w:t>
      </w:r>
      <w:r w:rsidR="004E72E6">
        <w:rPr>
          <w:lang w:eastAsia="pt-BR"/>
        </w:rPr>
        <w:t xml:space="preserve"> – Verificar Login Cadastrado</w:t>
      </w:r>
    </w:p>
    <w:p w:rsidR="00AA777D" w:rsidRPr="0008257E" w:rsidRDefault="00AA777D" w:rsidP="00AA777D">
      <w:pPr>
        <w:rPr>
          <w:lang w:eastAsia="pt-BR"/>
        </w:rPr>
      </w:pPr>
    </w:p>
    <w:p w:rsidR="00AA777D" w:rsidRDefault="00AA777D" w:rsidP="00AA777D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se o</w:t>
      </w:r>
      <w:r w:rsidRPr="006E732A">
        <w:rPr>
          <w:lang w:eastAsia="pt-BR"/>
        </w:rPr>
        <w:t xml:space="preserve"> </w:t>
      </w:r>
      <w:r>
        <w:rPr>
          <w:lang w:eastAsia="pt-BR"/>
        </w:rPr>
        <w:t>Login do moto taxista já estiver cadastrada no sistema, o sistema informa que o Login já está cadastrado e pede para digitar novamente.</w:t>
      </w:r>
      <w:r w:rsidRPr="00514BE0">
        <w:rPr>
          <w:lang w:eastAsia="pt-BR"/>
        </w:rPr>
        <w:t xml:space="preserve"> </w:t>
      </w:r>
    </w:p>
    <w:p w:rsidR="00AA777D" w:rsidRPr="00413F3E" w:rsidRDefault="00AA777D" w:rsidP="00AA777D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037FC2" w:rsidRPr="00037FC2" w:rsidRDefault="005631C9" w:rsidP="00037FC2">
      <w:pPr>
        <w:pStyle w:val="Ttulo2"/>
      </w:pPr>
      <w:r w:rsidRPr="00037FC2">
        <w:rPr>
          <w:lang w:eastAsia="pt-BR"/>
        </w:rPr>
        <w:t xml:space="preserve"> </w:t>
      </w:r>
      <w:r w:rsidR="0056792C">
        <w:rPr>
          <w:lang w:eastAsia="pt-BR"/>
        </w:rPr>
        <w:t>[RF-</w:t>
      </w:r>
      <w:r w:rsidR="00037FC2" w:rsidRPr="00037FC2">
        <w:rPr>
          <w:lang w:eastAsia="pt-BR"/>
        </w:rPr>
        <w:t>04] – Verificar Senha Invalida</w:t>
      </w:r>
    </w:p>
    <w:p w:rsidR="00037FC2" w:rsidRDefault="00037FC2" w:rsidP="00037FC2">
      <w:pPr>
        <w:pStyle w:val="Ttulo3"/>
        <w:numPr>
          <w:ilvl w:val="0"/>
          <w:numId w:val="0"/>
        </w:numPr>
        <w:rPr>
          <w:b/>
          <w:iCs w:val="0"/>
          <w:lang w:eastAsia="pt-BR"/>
        </w:rPr>
      </w:pPr>
    </w:p>
    <w:p w:rsidR="00037FC2" w:rsidRDefault="00037FC2" w:rsidP="00037FC2">
      <w:pPr>
        <w:pStyle w:val="Ttulo3"/>
        <w:numPr>
          <w:ilvl w:val="0"/>
          <w:numId w:val="0"/>
        </w:numPr>
        <w:ind w:left="720" w:hanging="720"/>
        <w:rPr>
          <w:lang w:eastAsia="pt-BR"/>
        </w:rPr>
      </w:pPr>
      <w:r>
        <w:rPr>
          <w:lang w:eastAsia="pt-BR"/>
        </w:rPr>
        <w:t xml:space="preserve">              1.   No passo 2 do fluxo principal, o sistema verifica se a Senha do moto taxista contém apenas números com o mínimo de 8 e máximo de 10 dígitos, se não tiver o sistema informa que a Senha só pode conter números ou senha com mínimo de 8 e máximo de 10 dígitos.</w:t>
      </w:r>
    </w:p>
    <w:p w:rsidR="005631C9" w:rsidRPr="004E72E6" w:rsidRDefault="00037FC2" w:rsidP="004E72E6">
      <w:pPr>
        <w:shd w:val="clear" w:color="auto" w:fill="FFFFFF"/>
        <w:tabs>
          <w:tab w:val="left" w:pos="1598"/>
        </w:tabs>
        <w:suppressAutoHyphens/>
        <w:spacing w:after="240"/>
        <w:jc w:val="both"/>
        <w:rPr>
          <w:rFonts w:ascii="Arial" w:hAnsi="Arial"/>
          <w:iCs/>
          <w:sz w:val="20"/>
          <w:szCs w:val="20"/>
          <w:lang w:eastAsia="pt-BR"/>
        </w:rPr>
      </w:pPr>
      <w:r>
        <w:rPr>
          <w:rFonts w:ascii="Arial" w:hAnsi="Arial"/>
          <w:iCs/>
          <w:sz w:val="20"/>
          <w:szCs w:val="20"/>
          <w:lang w:eastAsia="pt-BR"/>
        </w:rPr>
        <w:t xml:space="preserve">              </w:t>
      </w:r>
      <w:r w:rsidRPr="00413F3E">
        <w:rPr>
          <w:rFonts w:ascii="Arial" w:hAnsi="Arial"/>
          <w:iCs/>
          <w:sz w:val="20"/>
          <w:szCs w:val="20"/>
          <w:lang w:eastAsia="pt-BR"/>
        </w:rPr>
        <w:t>2.</w:t>
      </w:r>
      <w:r>
        <w:rPr>
          <w:rFonts w:ascii="Arial" w:hAnsi="Arial"/>
          <w:iCs/>
          <w:sz w:val="20"/>
          <w:szCs w:val="20"/>
          <w:lang w:eastAsia="pt-BR"/>
        </w:rPr>
        <w:t xml:space="preserve">  </w:t>
      </w:r>
      <w:r w:rsidRPr="00413F3E">
        <w:rPr>
          <w:rFonts w:ascii="Arial" w:hAnsi="Arial"/>
          <w:iCs/>
          <w:sz w:val="20"/>
          <w:szCs w:val="20"/>
          <w:lang w:eastAsia="pt-BR"/>
        </w:rPr>
        <w:t xml:space="preserve"> O sistema retorna para o passo 2 do fluxo </w:t>
      </w:r>
      <w:r>
        <w:rPr>
          <w:rFonts w:ascii="Arial" w:hAnsi="Arial"/>
          <w:iCs/>
          <w:sz w:val="20"/>
          <w:szCs w:val="20"/>
          <w:lang w:eastAsia="pt-BR"/>
        </w:rPr>
        <w:t>principal</w:t>
      </w:r>
      <w:r w:rsidRPr="00413F3E">
        <w:rPr>
          <w:rFonts w:ascii="Arial" w:hAnsi="Arial"/>
          <w:iCs/>
          <w:sz w:val="20"/>
          <w:szCs w:val="20"/>
          <w:lang w:eastAsia="pt-BR"/>
        </w:rPr>
        <w:t>.</w:t>
      </w:r>
    </w:p>
    <w:p w:rsidR="009A5B52" w:rsidRPr="00AB5DAD" w:rsidRDefault="0056792C" w:rsidP="00AB5DAD">
      <w:pPr>
        <w:pStyle w:val="Ttulo2"/>
        <w:rPr>
          <w:lang w:eastAsia="pt-BR"/>
        </w:rPr>
      </w:pPr>
      <w:r>
        <w:rPr>
          <w:lang w:eastAsia="pt-BR"/>
        </w:rPr>
        <w:t>[RF-</w:t>
      </w:r>
      <w:r w:rsidR="00924501">
        <w:rPr>
          <w:lang w:eastAsia="pt-BR"/>
        </w:rPr>
        <w:t>06] – Erro ao enviar d</w:t>
      </w:r>
      <w:r w:rsidR="009A5B52" w:rsidRPr="00AB5DAD">
        <w:rPr>
          <w:lang w:eastAsia="pt-BR"/>
        </w:rPr>
        <w:t>ados</w:t>
      </w:r>
    </w:p>
    <w:p w:rsidR="009A5B52" w:rsidRDefault="009A5B52" w:rsidP="009A5B52">
      <w:pPr>
        <w:tabs>
          <w:tab w:val="left" w:pos="2160"/>
        </w:tabs>
        <w:suppressAutoHyphens/>
        <w:jc w:val="both"/>
        <w:rPr>
          <w:rFonts w:ascii="Arial" w:hAnsi="Arial"/>
          <w:iCs/>
          <w:sz w:val="20"/>
          <w:szCs w:val="20"/>
          <w:lang w:eastAsia="pt-BR"/>
        </w:rPr>
      </w:pPr>
    </w:p>
    <w:p w:rsidR="009A5B52" w:rsidRDefault="009A5B52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  <w:r w:rsidRPr="009A5B52">
        <w:rPr>
          <w:rFonts w:ascii="Arial" w:hAnsi="Arial"/>
          <w:iCs/>
          <w:sz w:val="20"/>
          <w:szCs w:val="20"/>
          <w:lang w:eastAsia="pt-BR"/>
        </w:rPr>
        <w:t>No passo 3 do fluxo principal, caso o sistema identifique que ocorreu algum erro no envio das informações, os seguintes passos são executados:</w:t>
      </w:r>
    </w:p>
    <w:p w:rsidR="004E72E6" w:rsidRPr="009A5B52" w:rsidRDefault="004E72E6" w:rsidP="009A5B52">
      <w:pPr>
        <w:pStyle w:val="PargrafodaLista"/>
        <w:numPr>
          <w:ilvl w:val="0"/>
          <w:numId w:val="25"/>
        </w:numPr>
        <w:shd w:val="clear" w:color="auto" w:fill="FFFFFF"/>
        <w:spacing w:after="240"/>
        <w:rPr>
          <w:rFonts w:ascii="Arial" w:hAnsi="Arial"/>
          <w:iCs/>
          <w:sz w:val="20"/>
          <w:szCs w:val="20"/>
          <w:lang w:eastAsia="pt-BR"/>
        </w:rPr>
      </w:pP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sistema exib</w:t>
      </w:r>
      <w:r w:rsidR="004E72E6">
        <w:rPr>
          <w:rFonts w:ascii="Arial" w:hAnsi="Arial"/>
          <w:iCs/>
          <w:sz w:val="20"/>
          <w:szCs w:val="20"/>
          <w:lang w:eastAsia="pt-BR"/>
        </w:rPr>
        <w:t>e uma mensagem indicando o erro;</w:t>
      </w:r>
    </w:p>
    <w:p w:rsidR="009A5B52" w:rsidRPr="0008257E" w:rsidRDefault="009A5B52" w:rsidP="004E72E6">
      <w:pPr>
        <w:pStyle w:val="PargrafodaLista"/>
        <w:numPr>
          <w:ilvl w:val="0"/>
          <w:numId w:val="13"/>
        </w:numPr>
        <w:tabs>
          <w:tab w:val="left" w:pos="1440"/>
        </w:tabs>
        <w:suppressAutoHyphens/>
        <w:rPr>
          <w:rFonts w:ascii="Arial" w:hAnsi="Arial"/>
          <w:iCs/>
          <w:sz w:val="20"/>
          <w:szCs w:val="20"/>
          <w:lang w:eastAsia="pt-BR"/>
        </w:rPr>
      </w:pPr>
      <w:r w:rsidRPr="0008257E">
        <w:rPr>
          <w:rFonts w:ascii="Arial" w:hAnsi="Arial"/>
          <w:iCs/>
          <w:sz w:val="20"/>
          <w:szCs w:val="20"/>
          <w:lang w:eastAsia="pt-BR"/>
        </w:rPr>
        <w:t>O fluxo ret</w:t>
      </w:r>
      <w:r>
        <w:rPr>
          <w:rFonts w:ascii="Arial" w:hAnsi="Arial"/>
          <w:iCs/>
          <w:sz w:val="20"/>
          <w:szCs w:val="20"/>
          <w:lang w:eastAsia="pt-BR"/>
        </w:rPr>
        <w:t>orna ao passo 2 do fluxo principal</w:t>
      </w:r>
      <w:r w:rsidR="004E72E6">
        <w:rPr>
          <w:rFonts w:ascii="Arial" w:hAnsi="Arial"/>
          <w:iCs/>
          <w:sz w:val="20"/>
          <w:szCs w:val="20"/>
          <w:lang w:eastAsia="pt-BR"/>
        </w:rPr>
        <w:t>;</w:t>
      </w:r>
    </w:p>
    <w:p w:rsidR="00037FC2" w:rsidRPr="00970BFE" w:rsidRDefault="00037FC2" w:rsidP="00C93BEF">
      <w:pPr>
        <w:pStyle w:val="Ttulo3"/>
        <w:numPr>
          <w:ilvl w:val="0"/>
          <w:numId w:val="0"/>
        </w:numPr>
        <w:ind w:left="720" w:hanging="720"/>
        <w:rPr>
          <w:b/>
          <w:iCs w:val="0"/>
          <w:lang w:eastAsia="pt-BR"/>
        </w:rPr>
      </w:pPr>
    </w:p>
    <w:p w:rsidR="00285ED7" w:rsidRDefault="00285ED7">
      <w:pPr>
        <w:pStyle w:val="Ttulo1"/>
      </w:pPr>
      <w:r>
        <w:t>Cenários Principais</w:t>
      </w:r>
      <w:r w:rsidR="00DA177E">
        <w:t xml:space="preserve"> ( min 2 )</w:t>
      </w:r>
    </w:p>
    <w:p w:rsidR="00E51582" w:rsidRDefault="00322419" w:rsidP="00E51582">
      <w:pPr>
        <w:pStyle w:val="Ttulo2"/>
        <w:numPr>
          <w:ilvl w:val="1"/>
          <w:numId w:val="1"/>
        </w:numPr>
        <w:tabs>
          <w:tab w:val="clear" w:pos="718"/>
          <w:tab w:val="num" w:pos="576"/>
        </w:tabs>
        <w:ind w:left="720" w:hanging="720"/>
      </w:pPr>
      <w:r>
        <w:t xml:space="preserve">Cenário 1 </w:t>
      </w:r>
      <w:r w:rsidR="00D1706B">
        <w:t xml:space="preserve">- </w:t>
      </w:r>
      <w:r w:rsidR="00E51582">
        <w:t xml:space="preserve">Cadastrar </w:t>
      </w:r>
      <w:r w:rsidR="00D1706B">
        <w:t>Borracharia</w:t>
      </w:r>
      <w:r w:rsidR="00924501">
        <w:t xml:space="preserve"> com S</w:t>
      </w:r>
      <w:r w:rsidR="00E51582">
        <w:t>ucesso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Usuário </w:t>
      </w:r>
      <w:r w:rsidR="00D522AA">
        <w:rPr>
          <w:rFonts w:ascii="Arial" w:hAnsi="Arial" w:cs="Arial"/>
        </w:rPr>
        <w:t>faz o login</w:t>
      </w:r>
      <w:r w:rsidRPr="00D1706B">
        <w:rPr>
          <w:rFonts w:ascii="Arial" w:hAnsi="Arial" w:cs="Arial"/>
        </w:rPr>
        <w:t xml:space="preserve"> na tela</w:t>
      </w:r>
      <w:r w:rsidR="00D1706B">
        <w:rPr>
          <w:rFonts w:ascii="Arial" w:hAnsi="Arial" w:cs="Arial"/>
        </w:rPr>
        <w:t xml:space="preserve"> </w:t>
      </w:r>
      <w:r w:rsidR="00D522AA">
        <w:rPr>
          <w:rFonts w:ascii="Arial" w:hAnsi="Arial" w:cs="Arial"/>
        </w:rPr>
        <w:t xml:space="preserve">principal </w:t>
      </w:r>
      <w:r w:rsidRPr="00D1706B">
        <w:rPr>
          <w:rFonts w:ascii="Arial" w:hAnsi="Arial" w:cs="Arial"/>
        </w:rPr>
        <w:t xml:space="preserve">do sistema </w:t>
      </w:r>
      <w:r w:rsidR="00D1706B">
        <w:rPr>
          <w:rFonts w:ascii="Arial" w:hAnsi="Arial" w:cs="Arial"/>
        </w:rPr>
        <w:t>BorrLoc</w:t>
      </w:r>
      <w:r w:rsidR="00D522AA">
        <w:rPr>
          <w:rFonts w:ascii="Arial" w:hAnsi="Arial" w:cs="Arial"/>
        </w:rPr>
        <w:t>;</w:t>
      </w:r>
    </w:p>
    <w:p w:rsidR="00E51582" w:rsidRPr="00D1706B" w:rsidRDefault="00CD5869" w:rsidP="00CD5869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Digita seus dados </w:t>
      </w:r>
      <w:r w:rsidR="00D1706B">
        <w:rPr>
          <w:rFonts w:ascii="Arial" w:hAnsi="Arial" w:cs="Arial"/>
        </w:rPr>
        <w:t>cadastrais</w:t>
      </w:r>
      <w:r w:rsidRPr="00D1706B">
        <w:rPr>
          <w:rFonts w:ascii="Arial" w:hAnsi="Arial" w:cs="Arial"/>
        </w:rPr>
        <w:t>;</w:t>
      </w:r>
    </w:p>
    <w:p w:rsidR="00E51582" w:rsidRPr="00D1706B" w:rsidRDefault="00CD586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 xml:space="preserve">Clica no botão </w:t>
      </w:r>
      <w:r w:rsidR="00D1706B">
        <w:rPr>
          <w:rFonts w:ascii="Arial" w:hAnsi="Arial" w:cs="Arial"/>
        </w:rPr>
        <w:t>Confirmar</w:t>
      </w:r>
      <w:r w:rsidRP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O sistema</w:t>
      </w:r>
      <w:r w:rsidR="00D1706B">
        <w:rPr>
          <w:rFonts w:ascii="Arial" w:hAnsi="Arial" w:cs="Arial"/>
        </w:rPr>
        <w:t xml:space="preserve"> verifica e v</w:t>
      </w:r>
      <w:r w:rsidRPr="00D1706B">
        <w:rPr>
          <w:rFonts w:ascii="Arial" w:hAnsi="Arial" w:cs="Arial"/>
        </w:rPr>
        <w:t>alida os dados</w:t>
      </w:r>
      <w:r w:rsidR="00D1706B">
        <w:rPr>
          <w:rFonts w:ascii="Arial" w:hAnsi="Arial" w:cs="Arial"/>
        </w:rPr>
        <w:t>;</w:t>
      </w:r>
    </w:p>
    <w:p w:rsidR="00322419" w:rsidRPr="00D1706B" w:rsidRDefault="00322419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 w:rsidRPr="00D1706B">
        <w:rPr>
          <w:rFonts w:ascii="Arial" w:hAnsi="Arial" w:cs="Arial"/>
        </w:rPr>
        <w:t>Armazena os dados no sistema</w:t>
      </w:r>
      <w:r w:rsidR="00D1706B">
        <w:rPr>
          <w:rFonts w:ascii="Arial" w:hAnsi="Arial" w:cs="Arial"/>
          <w:sz w:val="24"/>
        </w:rPr>
        <w:t>;</w:t>
      </w:r>
    </w:p>
    <w:p w:rsidR="00322419" w:rsidRPr="00D1706B" w:rsidRDefault="00D1706B" w:rsidP="00E51582">
      <w:pPr>
        <w:pStyle w:val="Corpodetexto"/>
        <w:numPr>
          <w:ilvl w:val="0"/>
          <w:numId w:val="6"/>
        </w:numPr>
        <w:rPr>
          <w:rFonts w:ascii="Arial" w:hAnsi="Arial" w:cs="Arial"/>
        </w:rPr>
      </w:pPr>
      <w:r>
        <w:rPr>
          <w:rFonts w:ascii="Arial" w:hAnsi="Arial" w:cs="Arial"/>
        </w:rPr>
        <w:t>O sistema e</w:t>
      </w:r>
      <w:r w:rsidR="00322419" w:rsidRPr="00D1706B">
        <w:rPr>
          <w:rFonts w:ascii="Arial" w:hAnsi="Arial" w:cs="Arial"/>
        </w:rPr>
        <w:t>xibe</w:t>
      </w:r>
      <w:r>
        <w:rPr>
          <w:rFonts w:ascii="Arial" w:hAnsi="Arial" w:cs="Arial"/>
        </w:rPr>
        <w:t xml:space="preserve"> a</w:t>
      </w:r>
      <w:r w:rsidR="00322419" w:rsidRPr="00D1706B">
        <w:rPr>
          <w:rFonts w:ascii="Arial" w:hAnsi="Arial" w:cs="Arial"/>
        </w:rPr>
        <w:t xml:space="preserve"> mensagem “Cadastro</w:t>
      </w:r>
      <w:r>
        <w:rPr>
          <w:rFonts w:ascii="Arial" w:hAnsi="Arial" w:cs="Arial"/>
        </w:rPr>
        <w:t xml:space="preserve"> de Borracharia realizada</w:t>
      </w:r>
      <w:r w:rsidR="00322419" w:rsidRPr="00D1706B">
        <w:rPr>
          <w:rFonts w:ascii="Arial" w:hAnsi="Arial" w:cs="Arial"/>
        </w:rPr>
        <w:t xml:space="preserve"> com sucesso!”.</w:t>
      </w:r>
    </w:p>
    <w:p w:rsidR="004E72E6" w:rsidRDefault="004E72E6" w:rsidP="00322419">
      <w:pPr>
        <w:pStyle w:val="Corpodetexto"/>
        <w:ind w:left="0"/>
        <w:rPr>
          <w:rFonts w:ascii="Arial" w:hAnsi="Arial" w:cs="Arial"/>
          <w:b/>
          <w:sz w:val="22"/>
        </w:rPr>
      </w:pPr>
    </w:p>
    <w:p w:rsidR="00322419" w:rsidRPr="00D1706B" w:rsidRDefault="00D1706B" w:rsidP="00322419">
      <w:pPr>
        <w:pStyle w:val="Corpodetexto"/>
        <w:ind w:left="0"/>
        <w:rPr>
          <w:rFonts w:ascii="Arial" w:hAnsi="Arial" w:cs="Arial"/>
          <w:b/>
        </w:rPr>
      </w:pPr>
      <w:r w:rsidRPr="00D1706B">
        <w:rPr>
          <w:rFonts w:ascii="Arial" w:hAnsi="Arial" w:cs="Arial"/>
          <w:b/>
        </w:rPr>
        <w:t>7.1.1 Diagrama de Caso de Uso: Subsistema de Cadastro de Borracharia</w:t>
      </w:r>
    </w:p>
    <w:p w:rsidR="00D1706B" w:rsidRPr="00A14BEF" w:rsidRDefault="00A14BEF" w:rsidP="00322419">
      <w:pPr>
        <w:pStyle w:val="Corpodetexto"/>
        <w:ind w:left="0"/>
        <w:rPr>
          <w:rFonts w:ascii="Arial" w:hAnsi="Arial" w:cs="Arial"/>
          <w:b/>
          <w:noProof/>
          <w:lang w:eastAsia="pt-BR"/>
        </w:rPr>
      </w:pPr>
      <w:r w:rsidRPr="00A14BEF">
        <w:rPr>
          <w:rFonts w:ascii="Arial" w:hAnsi="Arial" w:cs="Arial"/>
          <w:b/>
          <w:noProof/>
          <w:lang w:eastAsia="pt-BR"/>
        </w:rPr>
        <w:t xml:space="preserve">Anexo: Repositorio GitHub </w:t>
      </w:r>
    </w:p>
    <w:p w:rsidR="00D1706B" w:rsidRDefault="00DF1F78" w:rsidP="00322419">
      <w:pPr>
        <w:pStyle w:val="Corpodetexto"/>
        <w:ind w:left="0"/>
      </w:pPr>
      <w:hyperlink r:id="rId7" w:history="1">
        <w:r w:rsidR="00A14BEF">
          <w:rPr>
            <w:rStyle w:val="Hyperlink"/>
          </w:rPr>
          <w:t>https://github.com/eltonfarias/BorrLocator-App/blob/master/desing/caso%20de%20uso%20-%20cadastrar%20borracharia.jpg</w:t>
        </w:r>
      </w:hyperlink>
    </w:p>
    <w:p w:rsidR="00A14BEF" w:rsidRDefault="00A14BEF" w:rsidP="00322419">
      <w:pPr>
        <w:pStyle w:val="Corpodetexto"/>
        <w:ind w:left="0"/>
      </w:pPr>
    </w:p>
    <w:p w:rsidR="00285ED7" w:rsidRDefault="00285ED7">
      <w:pPr>
        <w:pStyle w:val="Ttulo1"/>
      </w:pPr>
      <w:r>
        <w:t>Pós-condições</w:t>
      </w:r>
    </w:p>
    <w:p w:rsidR="00CE3EED" w:rsidRPr="00A020F6" w:rsidRDefault="00D1706B" w:rsidP="00CE3EED">
      <w:pPr>
        <w:pStyle w:val="Ttulo2"/>
        <w:rPr>
          <w:rFonts w:cs="Arial"/>
          <w:b w:val="0"/>
          <w:szCs w:val="24"/>
          <w:lang w:eastAsia="pt-BR"/>
        </w:rPr>
      </w:pPr>
      <w:r w:rsidRPr="00A020F6">
        <w:rPr>
          <w:rFonts w:cs="Arial"/>
          <w:b w:val="0"/>
          <w:szCs w:val="24"/>
          <w:lang w:eastAsia="pt-BR"/>
        </w:rPr>
        <w:t>Borracharia cadastrada no sistema</w:t>
      </w:r>
      <w:r w:rsidR="00613913" w:rsidRPr="00A020F6">
        <w:rPr>
          <w:rFonts w:cs="Arial"/>
          <w:b w:val="0"/>
          <w:szCs w:val="24"/>
          <w:lang w:eastAsia="pt-BR"/>
        </w:rPr>
        <w:t>.</w:t>
      </w:r>
    </w:p>
    <w:p w:rsidR="00CE3EED" w:rsidRPr="00CE3EED" w:rsidRDefault="00CE3EED" w:rsidP="00CE3EED"/>
    <w:p w:rsidR="00285ED7" w:rsidRDefault="00285ED7">
      <w:pPr>
        <w:pStyle w:val="Ttulo1"/>
      </w:pPr>
      <w:r>
        <w:t>Requisitos Adicionais</w:t>
      </w:r>
    </w:p>
    <w:p w:rsidR="00285ED7" w:rsidRPr="00A020F6" w:rsidRDefault="00D1706B">
      <w:pPr>
        <w:pStyle w:val="Corpodetexto"/>
        <w:rPr>
          <w:rFonts w:ascii="Arial" w:hAnsi="Arial" w:cs="Arial"/>
        </w:rPr>
      </w:pPr>
      <w:r w:rsidRPr="00A020F6">
        <w:rPr>
          <w:rFonts w:ascii="Arial" w:hAnsi="Arial" w:cs="Arial"/>
        </w:rPr>
        <w:t>Nenhuma.</w:t>
      </w:r>
    </w:p>
    <w:p w:rsidR="00285ED7" w:rsidRDefault="00285ED7"/>
    <w:p w:rsidR="00B9279E" w:rsidRDefault="00B9279E"/>
    <w:sectPr w:rsidR="00B9279E" w:rsidSect="00D1706B">
      <w:headerReference w:type="default" r:id="rId8"/>
      <w:footerReference w:type="default" r:id="rId9"/>
      <w:pgSz w:w="12240" w:h="15840"/>
      <w:pgMar w:top="993" w:right="1608" w:bottom="851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1F78" w:rsidRDefault="00DF1F78">
      <w:r>
        <w:separator/>
      </w:r>
    </w:p>
  </w:endnote>
  <w:endnote w:type="continuationSeparator" w:id="0">
    <w:p w:rsidR="00DF1F78" w:rsidRDefault="00DF1F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B83C51">
            <w:rPr>
              <w:rStyle w:val="Nmerodepgina"/>
              <w:noProof/>
              <w:sz w:val="20"/>
            </w:rPr>
            <w:t>3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B83C51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1F78" w:rsidRDefault="00DF1F78">
      <w:r>
        <w:separator/>
      </w:r>
    </w:p>
  </w:footnote>
  <w:footnote w:type="continuationSeparator" w:id="0">
    <w:p w:rsidR="00DF1F78" w:rsidRDefault="00DF1F7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 w:rsidTr="00327E4C">
      <w:trPr>
        <w:trHeight w:val="418"/>
      </w:trPr>
      <w:tc>
        <w:tcPr>
          <w:tcW w:w="6379" w:type="dxa"/>
        </w:tcPr>
        <w:p w:rsidR="00285ED7" w:rsidRDefault="00C70F0D" w:rsidP="003C6BB0">
          <w:pPr>
            <w:rPr>
              <w:sz w:val="20"/>
            </w:rPr>
          </w:pPr>
          <w:r>
            <w:rPr>
              <w:sz w:val="20"/>
            </w:rPr>
            <w:t>BorrLoc</w:t>
          </w:r>
          <w:r w:rsidR="00A14BEF">
            <w:rPr>
              <w:sz w:val="20"/>
            </w:rPr>
            <w:t>ator</w:t>
          </w:r>
          <w:r w:rsidR="00042B30">
            <w:rPr>
              <w:sz w:val="20"/>
            </w:rPr>
            <w:t xml:space="preserve"> App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C70F0D" w:rsidP="00C70F0D">
          <w:pPr>
            <w:rPr>
              <w:sz w:val="20"/>
            </w:rPr>
          </w:pPr>
          <w:r>
            <w:rPr>
              <w:sz w:val="20"/>
            </w:rPr>
            <w:t>Especificação de Caso de Uso</w:t>
          </w:r>
        </w:p>
      </w:tc>
      <w:tc>
        <w:tcPr>
          <w:tcW w:w="2369" w:type="dxa"/>
        </w:tcPr>
        <w:p w:rsidR="00285ED7" w:rsidRDefault="00285ED7" w:rsidP="00327E4C">
          <w:pPr>
            <w:rPr>
              <w:sz w:val="20"/>
            </w:rPr>
          </w:pPr>
          <w:r>
            <w:rPr>
              <w:sz w:val="20"/>
            </w:rPr>
            <w:t xml:space="preserve"> </w:t>
          </w:r>
          <w:r w:rsidR="00327E4C">
            <w:rPr>
              <w:sz w:val="20"/>
            </w:rPr>
            <w:t xml:space="preserve"> Data:  29</w:t>
          </w:r>
          <w:r w:rsidR="001F42B5">
            <w:rPr>
              <w:sz w:val="20"/>
            </w:rPr>
            <w:t>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718"/>
        </w:tabs>
        <w:ind w:left="718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4."/>
      <w:lvlJc w:val="left"/>
      <w:pPr>
        <w:tabs>
          <w:tab w:val="num" w:pos="1440"/>
        </w:tabs>
        <w:ind w:left="1440" w:hanging="360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">
    <w:nsid w:val="00000003"/>
    <w:multiLevelType w:val="multilevel"/>
    <w:tmpl w:val="00000003"/>
    <w:name w:val="WW8Num3"/>
    <w:lvl w:ilvl="0">
      <w:start w:val="1"/>
      <w:numFmt w:val="decimal"/>
      <w:lvlText w:val="%1."/>
      <w:lvlJc w:val="left"/>
      <w:pPr>
        <w:tabs>
          <w:tab w:val="num" w:pos="878"/>
        </w:tabs>
        <w:ind w:left="878" w:hanging="432"/>
      </w:pPr>
    </w:lvl>
    <w:lvl w:ilvl="1">
      <w:start w:val="1"/>
      <w:numFmt w:val="decimal"/>
      <w:lvlText w:val="%2."/>
      <w:lvlJc w:val="left"/>
      <w:pPr>
        <w:tabs>
          <w:tab w:val="num" w:pos="876"/>
        </w:tabs>
        <w:ind w:left="876" w:hanging="360"/>
      </w:pPr>
    </w:lvl>
    <w:lvl w:ilvl="2">
      <w:start w:val="1"/>
      <w:numFmt w:val="decimal"/>
      <w:lvlText w:val="%3."/>
      <w:lvlJc w:val="left"/>
      <w:pPr>
        <w:tabs>
          <w:tab w:val="num" w:pos="1596"/>
        </w:tabs>
        <w:ind w:left="1596" w:hanging="360"/>
      </w:pPr>
    </w:lvl>
    <w:lvl w:ilvl="3">
      <w:start w:val="1"/>
      <w:numFmt w:val="decimal"/>
      <w:lvlText w:val="%4."/>
      <w:lvlJc w:val="left"/>
      <w:pPr>
        <w:tabs>
          <w:tab w:val="num" w:pos="2316"/>
        </w:tabs>
        <w:ind w:left="2316" w:hanging="360"/>
      </w:pPr>
    </w:lvl>
    <w:lvl w:ilvl="4">
      <w:start w:val="1"/>
      <w:numFmt w:val="decimal"/>
      <w:lvlText w:val="%5."/>
      <w:lvlJc w:val="left"/>
      <w:pPr>
        <w:tabs>
          <w:tab w:val="num" w:pos="3036"/>
        </w:tabs>
        <w:ind w:left="3036" w:hanging="360"/>
      </w:pPr>
    </w:lvl>
    <w:lvl w:ilvl="5">
      <w:start w:val="1"/>
      <w:numFmt w:val="decimal"/>
      <w:lvlText w:val="%6."/>
      <w:lvlJc w:val="left"/>
      <w:pPr>
        <w:tabs>
          <w:tab w:val="num" w:pos="3756"/>
        </w:tabs>
        <w:ind w:left="3756" w:hanging="360"/>
      </w:pPr>
    </w:lvl>
    <w:lvl w:ilvl="6">
      <w:start w:val="1"/>
      <w:numFmt w:val="decimal"/>
      <w:lvlText w:val="%7."/>
      <w:lvlJc w:val="left"/>
      <w:pPr>
        <w:tabs>
          <w:tab w:val="num" w:pos="4476"/>
        </w:tabs>
        <w:ind w:left="4476" w:hanging="360"/>
      </w:pPr>
    </w:lvl>
    <w:lvl w:ilvl="7">
      <w:start w:val="1"/>
      <w:numFmt w:val="decimal"/>
      <w:lvlText w:val="%8."/>
      <w:lvlJc w:val="left"/>
      <w:pPr>
        <w:tabs>
          <w:tab w:val="num" w:pos="5196"/>
        </w:tabs>
        <w:ind w:left="5196" w:hanging="360"/>
      </w:pPr>
    </w:lvl>
    <w:lvl w:ilvl="8">
      <w:start w:val="1"/>
      <w:numFmt w:val="decimal"/>
      <w:lvlText w:val="%9."/>
      <w:lvlJc w:val="left"/>
      <w:pPr>
        <w:tabs>
          <w:tab w:val="num" w:pos="5916"/>
        </w:tabs>
        <w:ind w:left="5916" w:hanging="360"/>
      </w:pPr>
    </w:lvl>
  </w:abstractNum>
  <w:abstractNum w:abstractNumId="3">
    <w:nsid w:val="00000005"/>
    <w:multiLevelType w:val="multilevel"/>
    <w:tmpl w:val="00000005"/>
    <w:name w:val="WW8Num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7"/>
    <w:multiLevelType w:val="multilevel"/>
    <w:tmpl w:val="00000007"/>
    <w:name w:val="WW8Num7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3."/>
      <w:lvlJc w:val="left"/>
      <w:pPr>
        <w:tabs>
          <w:tab w:val="num" w:pos="1080"/>
        </w:tabs>
        <w:ind w:left="1080" w:hanging="360"/>
      </w:p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/>
        <w:b/>
        <w:sz w:val="24"/>
        <w:szCs w:val="24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>
    <w:nsid w:val="00C94A96"/>
    <w:multiLevelType w:val="hybridMultilevel"/>
    <w:tmpl w:val="5E0A3DF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44D646C4">
      <w:start w:val="1"/>
      <w:numFmt w:val="decimal"/>
      <w:lvlText w:val="%2"/>
      <w:lvlJc w:val="left"/>
      <w:pPr>
        <w:ind w:left="2160" w:hanging="360"/>
      </w:pPr>
      <w:rPr>
        <w:rFonts w:hint="default"/>
        <w:sz w:val="20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015133B1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8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9">
    <w:nsid w:val="0D6C1DCE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0">
    <w:nsid w:val="0FB95F9E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ACF2986"/>
    <w:multiLevelType w:val="multilevel"/>
    <w:tmpl w:val="3C46A6A2"/>
    <w:lvl w:ilvl="0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12">
    <w:nsid w:val="20A46871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21B43147"/>
    <w:multiLevelType w:val="multilevel"/>
    <w:tmpl w:val="00000005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69"/>
        </w:tabs>
        <w:ind w:left="1069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14">
    <w:nsid w:val="299B4F77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5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6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7">
    <w:nsid w:val="3D5514CA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D6229E8"/>
    <w:multiLevelType w:val="hybridMultilevel"/>
    <w:tmpl w:val="AD727C90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9">
    <w:nsid w:val="47512566"/>
    <w:multiLevelType w:val="multilevel"/>
    <w:tmpl w:val="2A126D4C"/>
    <w:name w:val="WW8Num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2"/>
      <w:numFmt w:val="decimal"/>
      <w:lvlText w:val="%2."/>
      <w:lvlJc w:val="left"/>
      <w:pPr>
        <w:tabs>
          <w:tab w:val="num" w:pos="1069"/>
        </w:tabs>
        <w:ind w:left="1069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hint="default"/>
      </w:rPr>
    </w:lvl>
  </w:abstractNum>
  <w:abstractNum w:abstractNumId="20">
    <w:nsid w:val="49532FF4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1">
    <w:nsid w:val="4A515444"/>
    <w:multiLevelType w:val="hybridMultilevel"/>
    <w:tmpl w:val="42DA29B6"/>
    <w:lvl w:ilvl="0" w:tplc="7C821D4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F2344EE"/>
    <w:multiLevelType w:val="multilevel"/>
    <w:tmpl w:val="42DA29B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lowerRoman"/>
      <w:lvlText w:val="%3."/>
      <w:lvlJc w:val="righ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3AE1235"/>
    <w:multiLevelType w:val="hybridMultilevel"/>
    <w:tmpl w:val="46BE6D5E"/>
    <w:lvl w:ilvl="0" w:tplc="0416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4CD00C1"/>
    <w:multiLevelType w:val="hybridMultilevel"/>
    <w:tmpl w:val="15FCA8D6"/>
    <w:lvl w:ilvl="0" w:tplc="0416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5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356"/>
        </w:tabs>
        <w:ind w:left="2356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76"/>
        </w:tabs>
        <w:ind w:left="3076" w:hanging="180"/>
      </w:pPr>
    </w:lvl>
    <w:lvl w:ilvl="3" w:tplc="0409000F">
      <w:start w:val="1"/>
      <w:numFmt w:val="decimal"/>
      <w:lvlText w:val="%4."/>
      <w:lvlJc w:val="left"/>
      <w:pPr>
        <w:tabs>
          <w:tab w:val="num" w:pos="3796"/>
        </w:tabs>
        <w:ind w:left="3796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516"/>
        </w:tabs>
        <w:ind w:left="4516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236"/>
        </w:tabs>
        <w:ind w:left="5236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956"/>
        </w:tabs>
        <w:ind w:left="5956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76"/>
        </w:tabs>
        <w:ind w:left="6676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96"/>
        </w:tabs>
        <w:ind w:left="7396" w:hanging="180"/>
      </w:pPr>
    </w:lvl>
  </w:abstractNum>
  <w:abstractNum w:abstractNumId="26">
    <w:nsid w:val="5CF62338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7">
    <w:nsid w:val="628C5B56"/>
    <w:multiLevelType w:val="multilevel"/>
    <w:tmpl w:val="8E6C643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800" w:hanging="360"/>
      </w:pPr>
    </w:lvl>
    <w:lvl w:ilvl="2">
      <w:start w:val="1"/>
      <w:numFmt w:val="decimal"/>
      <w:lvlText w:val="%3."/>
      <w:lvlJc w:val="left"/>
      <w:pPr>
        <w:ind w:left="2520" w:hanging="180"/>
      </w:pPr>
    </w:lvl>
    <w:lvl w:ilvl="3" w:tentative="1">
      <w:start w:val="1"/>
      <w:numFmt w:val="decimal"/>
      <w:lvlText w:val="%4."/>
      <w:lvlJc w:val="left"/>
      <w:pPr>
        <w:ind w:left="3240" w:hanging="360"/>
      </w:pPr>
    </w:lvl>
    <w:lvl w:ilvl="4" w:tentative="1">
      <w:start w:val="1"/>
      <w:numFmt w:val="lowerLetter"/>
      <w:lvlText w:val="%5."/>
      <w:lvlJc w:val="left"/>
      <w:pPr>
        <w:ind w:left="3960" w:hanging="360"/>
      </w:pPr>
    </w:lvl>
    <w:lvl w:ilvl="5" w:tentative="1">
      <w:start w:val="1"/>
      <w:numFmt w:val="lowerRoman"/>
      <w:lvlText w:val="%6."/>
      <w:lvlJc w:val="right"/>
      <w:pPr>
        <w:ind w:left="4680" w:hanging="180"/>
      </w:pPr>
    </w:lvl>
    <w:lvl w:ilvl="6" w:tentative="1">
      <w:start w:val="1"/>
      <w:numFmt w:val="decimal"/>
      <w:lvlText w:val="%7."/>
      <w:lvlJc w:val="left"/>
      <w:pPr>
        <w:ind w:left="5400" w:hanging="360"/>
      </w:pPr>
    </w:lvl>
    <w:lvl w:ilvl="7" w:tentative="1">
      <w:start w:val="1"/>
      <w:numFmt w:val="lowerLetter"/>
      <w:lvlText w:val="%8."/>
      <w:lvlJc w:val="left"/>
      <w:pPr>
        <w:ind w:left="6120" w:hanging="360"/>
      </w:pPr>
    </w:lvl>
    <w:lvl w:ilvl="8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4136B33"/>
    <w:multiLevelType w:val="hybridMultilevel"/>
    <w:tmpl w:val="EE1E8ABA"/>
    <w:lvl w:ilvl="0" w:tplc="EDF45478">
      <w:numFmt w:val="bullet"/>
      <w:lvlText w:val=""/>
      <w:lvlJc w:val="left"/>
      <w:pPr>
        <w:ind w:left="1800" w:hanging="360"/>
      </w:pPr>
      <w:rPr>
        <w:rFonts w:ascii="Symbol" w:eastAsia="Times New Roman" w:hAnsi="Symbol" w:cs="Times New Roman" w:hint="default"/>
        <w:b/>
      </w:rPr>
    </w:lvl>
    <w:lvl w:ilvl="1" w:tplc="0416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>
    <w:nsid w:val="72E1041C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0"/>
  </w:num>
  <w:num w:numId="2">
    <w:abstractNumId w:val="0"/>
  </w:num>
  <w:num w:numId="3">
    <w:abstractNumId w:val="8"/>
  </w:num>
  <w:num w:numId="4">
    <w:abstractNumId w:val="7"/>
  </w:num>
  <w:num w:numId="5">
    <w:abstractNumId w:val="25"/>
  </w:num>
  <w:num w:numId="6">
    <w:abstractNumId w:val="15"/>
  </w:num>
  <w:num w:numId="7">
    <w:abstractNumId w:val="16"/>
  </w:num>
  <w:num w:numId="8">
    <w:abstractNumId w:val="5"/>
  </w:num>
  <w:num w:numId="9">
    <w:abstractNumId w:val="24"/>
  </w:num>
  <w:num w:numId="10">
    <w:abstractNumId w:val="28"/>
  </w:num>
  <w:num w:numId="11">
    <w:abstractNumId w:val="17"/>
  </w:num>
  <w:num w:numId="12">
    <w:abstractNumId w:val="4"/>
  </w:num>
  <w:num w:numId="13">
    <w:abstractNumId w:val="23"/>
  </w:num>
  <w:num w:numId="14">
    <w:abstractNumId w:val="2"/>
  </w:num>
  <w:num w:numId="15">
    <w:abstractNumId w:val="3"/>
  </w:num>
  <w:num w:numId="16">
    <w:abstractNumId w:val="1"/>
  </w:num>
  <w:num w:numId="17">
    <w:abstractNumId w:val="22"/>
  </w:num>
  <w:num w:numId="18">
    <w:abstractNumId w:val="27"/>
  </w:num>
  <w:num w:numId="19">
    <w:abstractNumId w:val="20"/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13"/>
  </w:num>
  <w:num w:numId="22">
    <w:abstractNumId w:val="18"/>
  </w:num>
  <w:num w:numId="23">
    <w:abstractNumId w:val="19"/>
  </w:num>
  <w:num w:numId="24">
    <w:abstractNumId w:val="12"/>
  </w:num>
  <w:num w:numId="25">
    <w:abstractNumId w:val="6"/>
  </w:num>
  <w:num w:numId="26">
    <w:abstractNumId w:val="11"/>
  </w:num>
  <w:num w:numId="27">
    <w:abstractNumId w:val="21"/>
  </w:num>
  <w:num w:numId="28">
    <w:abstractNumId w:val="14"/>
  </w:num>
  <w:num w:numId="29">
    <w:abstractNumId w:val="9"/>
  </w:num>
  <w:num w:numId="30">
    <w:abstractNumId w:val="26"/>
  </w:num>
  <w:num w:numId="31">
    <w:abstractNumId w:val="29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1E3"/>
    <w:rsid w:val="00037FC2"/>
    <w:rsid w:val="00042B30"/>
    <w:rsid w:val="00061AE1"/>
    <w:rsid w:val="0007544D"/>
    <w:rsid w:val="0008257E"/>
    <w:rsid w:val="000909E0"/>
    <w:rsid w:val="00095C1A"/>
    <w:rsid w:val="000C3965"/>
    <w:rsid w:val="000E66C2"/>
    <w:rsid w:val="001348D0"/>
    <w:rsid w:val="001F42B5"/>
    <w:rsid w:val="0022082B"/>
    <w:rsid w:val="00277D37"/>
    <w:rsid w:val="00285ED7"/>
    <w:rsid w:val="00292FBF"/>
    <w:rsid w:val="002D7CCA"/>
    <w:rsid w:val="00304173"/>
    <w:rsid w:val="00322419"/>
    <w:rsid w:val="00327E4C"/>
    <w:rsid w:val="00346C9A"/>
    <w:rsid w:val="003C0FD7"/>
    <w:rsid w:val="003C6BB0"/>
    <w:rsid w:val="003D03DF"/>
    <w:rsid w:val="003E2891"/>
    <w:rsid w:val="00413F3E"/>
    <w:rsid w:val="00432CE4"/>
    <w:rsid w:val="0045156F"/>
    <w:rsid w:val="004D35C4"/>
    <w:rsid w:val="004E72E6"/>
    <w:rsid w:val="00514BE0"/>
    <w:rsid w:val="005631C9"/>
    <w:rsid w:val="0056792C"/>
    <w:rsid w:val="005A2E3F"/>
    <w:rsid w:val="005B1A9E"/>
    <w:rsid w:val="005C17E2"/>
    <w:rsid w:val="005F1C47"/>
    <w:rsid w:val="00613913"/>
    <w:rsid w:val="00634D0A"/>
    <w:rsid w:val="006E732A"/>
    <w:rsid w:val="007561C5"/>
    <w:rsid w:val="00795F59"/>
    <w:rsid w:val="007E0318"/>
    <w:rsid w:val="00802C26"/>
    <w:rsid w:val="008F61E3"/>
    <w:rsid w:val="00924501"/>
    <w:rsid w:val="0092630B"/>
    <w:rsid w:val="0095154E"/>
    <w:rsid w:val="00970BFE"/>
    <w:rsid w:val="00994D75"/>
    <w:rsid w:val="009A5B52"/>
    <w:rsid w:val="009D468B"/>
    <w:rsid w:val="00A020F6"/>
    <w:rsid w:val="00A14BEF"/>
    <w:rsid w:val="00A33814"/>
    <w:rsid w:val="00AA777D"/>
    <w:rsid w:val="00AB5DAD"/>
    <w:rsid w:val="00B0300F"/>
    <w:rsid w:val="00B25B60"/>
    <w:rsid w:val="00B83C51"/>
    <w:rsid w:val="00B9279E"/>
    <w:rsid w:val="00BA1591"/>
    <w:rsid w:val="00BA4891"/>
    <w:rsid w:val="00BE323E"/>
    <w:rsid w:val="00BE4742"/>
    <w:rsid w:val="00C70F0D"/>
    <w:rsid w:val="00C93BEF"/>
    <w:rsid w:val="00CC6167"/>
    <w:rsid w:val="00CD5869"/>
    <w:rsid w:val="00CD6712"/>
    <w:rsid w:val="00CE3EED"/>
    <w:rsid w:val="00D1706B"/>
    <w:rsid w:val="00D522AA"/>
    <w:rsid w:val="00D76E08"/>
    <w:rsid w:val="00D91593"/>
    <w:rsid w:val="00DA177E"/>
    <w:rsid w:val="00DD58FE"/>
    <w:rsid w:val="00DF1F78"/>
    <w:rsid w:val="00E04E7B"/>
    <w:rsid w:val="00E13E98"/>
    <w:rsid w:val="00E42BD3"/>
    <w:rsid w:val="00E51582"/>
    <w:rsid w:val="00E93F53"/>
    <w:rsid w:val="00E95E20"/>
    <w:rsid w:val="00EB02F2"/>
    <w:rsid w:val="00EB587C"/>
    <w:rsid w:val="00F25F62"/>
    <w:rsid w:val="00F35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D66279D8-0B1E-43CB-97B6-E632690AE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link w:val="CorpodetextoChar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277D37"/>
    <w:pPr>
      <w:spacing w:before="100" w:beforeAutospacing="1" w:after="100" w:afterAutospacing="1"/>
    </w:pPr>
    <w:rPr>
      <w:lang w:eastAsia="pt-BR"/>
    </w:rPr>
  </w:style>
  <w:style w:type="character" w:customStyle="1" w:styleId="WW8Num9z0">
    <w:name w:val="WW8Num9z0"/>
    <w:rsid w:val="00E93F53"/>
    <w:rPr>
      <w:b/>
      <w:sz w:val="24"/>
      <w:szCs w:val="24"/>
    </w:rPr>
  </w:style>
  <w:style w:type="paragraph" w:styleId="PargrafodaLista">
    <w:name w:val="List Paragraph"/>
    <w:basedOn w:val="Normal"/>
    <w:uiPriority w:val="34"/>
    <w:qFormat/>
    <w:rsid w:val="00413F3E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92630B"/>
    <w:rPr>
      <w:lang w:eastAsia="en-US"/>
    </w:rPr>
  </w:style>
  <w:style w:type="character" w:styleId="Hyperlink">
    <w:name w:val="Hyperlink"/>
    <w:basedOn w:val="Fontepargpadro"/>
    <w:uiPriority w:val="99"/>
    <w:semiHidden/>
    <w:unhideWhenUsed/>
    <w:rsid w:val="00A14BEF"/>
    <w:rPr>
      <w:color w:val="0000FF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327E4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28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1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5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01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24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8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eltonfarias/BorrLocator-App/blob/master/desing/caso%20de%20uso%20-%20cadastrar%20borracharia.jp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F:\processo\openup\guidances\templates\resources\uc_specificat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uc_specification_tpl.dot</Template>
  <TotalTime>62</TotalTime>
  <Pages>3</Pages>
  <Words>555</Words>
  <Characters>3001</Characters>
  <Application>Microsoft Office Word</Application>
  <DocSecurity>0</DocSecurity>
  <Lines>25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3549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josimar</dc:creator>
  <cp:keywords/>
  <cp:lastModifiedBy>Elton Farias</cp:lastModifiedBy>
  <cp:revision>21</cp:revision>
  <cp:lastPrinted>2013-10-01T18:39:00Z</cp:lastPrinted>
  <dcterms:created xsi:type="dcterms:W3CDTF">2013-10-09T16:09:00Z</dcterms:created>
  <dcterms:modified xsi:type="dcterms:W3CDTF">2013-10-30T22:03:00Z</dcterms:modified>
</cp:coreProperties>
</file>