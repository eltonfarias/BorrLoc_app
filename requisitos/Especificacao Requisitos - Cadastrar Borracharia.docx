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26" w:rsidRDefault="00C70F0D">
      <w:pPr>
        <w:pStyle w:val="Ttulo"/>
      </w:pPr>
      <w:r>
        <w:t>BorrLoc</w:t>
      </w:r>
      <w:r w:rsidR="00A14BEF">
        <w:t>ator</w:t>
      </w:r>
      <w:r w:rsidR="00042B30">
        <w:t xml:space="preserve"> App</w:t>
      </w:r>
    </w:p>
    <w:p w:rsidR="00285ED7" w:rsidRDefault="00285ED7">
      <w:pPr>
        <w:pStyle w:val="Ttulo"/>
      </w:pPr>
      <w:r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 w:rsidR="00C70F0D">
        <w:t>Cadastra</w:t>
      </w:r>
      <w:r w:rsidR="00A14BEF">
        <w:t>r</w:t>
      </w:r>
      <w:r w:rsidR="00C70F0D">
        <w:t xml:space="preserve"> de Borracharia</w:t>
      </w:r>
    </w:p>
    <w:p w:rsidR="00802C26" w:rsidRDefault="00802C26">
      <w:pPr>
        <w:pStyle w:val="Ttulo"/>
      </w:pP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B83C51">
        <w:rPr>
          <w:rFonts w:ascii="Arial" w:hAnsi="Arial" w:cs="Arial"/>
          <w:sz w:val="20"/>
        </w:rPr>
        <w:t>Este caso d</w:t>
      </w:r>
      <w:r w:rsidR="0045156F" w:rsidRPr="00B83C51">
        <w:rPr>
          <w:rFonts w:ascii="Arial" w:hAnsi="Arial" w:cs="Arial"/>
          <w:sz w:val="20"/>
        </w:rPr>
        <w:t>e uso permite que o usuário</w:t>
      </w:r>
      <w:r w:rsidR="00D522AA" w:rsidRPr="00B83C51">
        <w:rPr>
          <w:rFonts w:ascii="Arial" w:hAnsi="Arial" w:cs="Arial"/>
          <w:sz w:val="20"/>
        </w:rPr>
        <w:t xml:space="preserve"> administrador possa </w:t>
      </w:r>
      <w:r w:rsidRPr="00B83C51">
        <w:rPr>
          <w:rFonts w:ascii="Arial" w:hAnsi="Arial" w:cs="Arial"/>
          <w:sz w:val="20"/>
        </w:rPr>
        <w:t>cadastrar</w:t>
      </w:r>
      <w:r w:rsidR="00D522AA" w:rsidRPr="00B83C51">
        <w:rPr>
          <w:rFonts w:ascii="Arial" w:hAnsi="Arial" w:cs="Arial"/>
          <w:sz w:val="20"/>
        </w:rPr>
        <w:t xml:space="preserve"> uma borracharia</w:t>
      </w:r>
      <w:r w:rsidRPr="00B83C51">
        <w:rPr>
          <w:rFonts w:ascii="Arial" w:hAnsi="Arial" w:cs="Arial"/>
          <w:sz w:val="20"/>
        </w:rPr>
        <w:t xml:space="preserve"> e assim ter acesso </w:t>
      </w:r>
      <w:r w:rsidR="00D522AA" w:rsidRPr="00B83C51">
        <w:rPr>
          <w:rFonts w:ascii="Arial" w:hAnsi="Arial" w:cs="Arial"/>
          <w:sz w:val="20"/>
        </w:rPr>
        <w:t xml:space="preserve">ao recurso no </w:t>
      </w:r>
      <w:r w:rsidRPr="00B83C51">
        <w:rPr>
          <w:rFonts w:ascii="Arial" w:hAnsi="Arial" w:cs="Arial"/>
          <w:sz w:val="20"/>
        </w:rPr>
        <w:t xml:space="preserve">sistema </w:t>
      </w:r>
      <w:r w:rsidR="00D522AA" w:rsidRPr="00B83C51">
        <w:rPr>
          <w:rFonts w:ascii="Arial" w:hAnsi="Arial" w:cs="Arial"/>
          <w:sz w:val="20"/>
        </w:rPr>
        <w:t>BorrLoc</w:t>
      </w:r>
      <w:r w:rsidR="00A14BEF" w:rsidRPr="00B83C51">
        <w:rPr>
          <w:rFonts w:ascii="Arial" w:hAnsi="Arial" w:cs="Arial"/>
          <w:sz w:val="20"/>
        </w:rPr>
        <w:t>ator</w:t>
      </w:r>
      <w:r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CE3EED" w:rsidRDefault="00D522AA" w:rsidP="00CE3EED">
      <w:pPr>
        <w:pStyle w:val="Ttulo2"/>
        <w:rPr>
          <w:rFonts w:cs="Arial"/>
          <w:b w:val="0"/>
          <w:szCs w:val="24"/>
          <w:lang w:eastAsia="pt-BR"/>
        </w:rPr>
      </w:pPr>
      <w:r w:rsidRPr="00D522AA">
        <w:rPr>
          <w:rFonts w:cs="Arial"/>
          <w:b w:val="0"/>
          <w:szCs w:val="24"/>
          <w:lang w:eastAsia="pt-BR"/>
        </w:rPr>
        <w:t>Borracharia não cadastrada.</w:t>
      </w:r>
    </w:p>
    <w:p w:rsidR="006A7294" w:rsidRPr="006A7294" w:rsidRDefault="006A7294" w:rsidP="006A7294">
      <w:pPr>
        <w:rPr>
          <w:lang w:eastAsia="pt-BR"/>
        </w:rPr>
      </w:pP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 xml:space="preserve">Acesso </w:t>
      </w:r>
      <w:r w:rsidR="00D522AA">
        <w:rPr>
          <w:rFonts w:ascii="Arial" w:hAnsi="Arial" w:cs="Arial"/>
          <w:szCs w:val="24"/>
          <w:lang w:eastAsia="pt-BR"/>
        </w:rPr>
        <w:t>ao recurso</w:t>
      </w:r>
      <w:r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D522AA">
        <w:rPr>
          <w:rFonts w:ascii="Arial" w:hAnsi="Arial" w:cs="Arial"/>
          <w:szCs w:val="24"/>
          <w:lang w:eastAsia="pt-BR"/>
        </w:rPr>
        <w:t>borracharia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6A7294" w:rsidRPr="00D522AA" w:rsidRDefault="006A7294" w:rsidP="003C0FD7">
      <w:pPr>
        <w:pStyle w:val="Corpodetexto"/>
        <w:rPr>
          <w:rFonts w:ascii="Arial" w:hAnsi="Arial" w:cs="Arial"/>
          <w:sz w:val="16"/>
        </w:rPr>
      </w:pPr>
    </w:p>
    <w:p w:rsidR="00285ED7" w:rsidRDefault="00285ED7">
      <w:pPr>
        <w:pStyle w:val="Ttulo1"/>
      </w:pPr>
      <w:r>
        <w:t>Fluxo Principal</w:t>
      </w:r>
    </w:p>
    <w:p w:rsidR="00285ED7" w:rsidRPr="00D522AA" w:rsidRDefault="005A2E3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5C17E2" w:rsidRPr="00D522AA">
        <w:rPr>
          <w:rFonts w:ascii="Arial" w:hAnsi="Arial" w:cs="Arial"/>
          <w:szCs w:val="24"/>
          <w:lang w:eastAsia="pt-BR"/>
        </w:rPr>
        <w:t xml:space="preserve"> </w:t>
      </w:r>
      <w:r w:rsidR="002B4EE3">
        <w:rPr>
          <w:rFonts w:ascii="Arial" w:hAnsi="Arial" w:cs="Arial"/>
          <w:szCs w:val="24"/>
          <w:lang w:eastAsia="pt-BR"/>
        </w:rPr>
        <w:t>acessa a GUI CadastroBorracharia</w:t>
      </w:r>
    </w:p>
    <w:p w:rsidR="00285ED7" w:rsidRPr="00D522AA" w:rsidRDefault="0045156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CD6712" w:rsidRPr="00D522AA">
        <w:rPr>
          <w:rFonts w:ascii="Arial" w:hAnsi="Arial" w:cs="Arial"/>
          <w:szCs w:val="24"/>
          <w:lang w:eastAsia="pt-BR"/>
        </w:rPr>
        <w:t xml:space="preserve"> digita os dados </w:t>
      </w:r>
      <w:r w:rsidR="00304173" w:rsidRPr="00D522AA">
        <w:rPr>
          <w:rFonts w:ascii="Arial" w:hAnsi="Arial" w:cs="Arial"/>
          <w:szCs w:val="24"/>
          <w:lang w:eastAsia="pt-BR"/>
        </w:rPr>
        <w:t xml:space="preserve">necessários para realizar o </w:t>
      </w:r>
      <w:r w:rsidR="00CD6712" w:rsidRPr="00D522AA">
        <w:rPr>
          <w:rFonts w:ascii="Arial" w:hAnsi="Arial" w:cs="Arial"/>
          <w:szCs w:val="24"/>
          <w:lang w:eastAsia="pt-BR"/>
        </w:rPr>
        <w:t>cadastro:</w:t>
      </w:r>
    </w:p>
    <w:p w:rsidR="006A7294" w:rsidRPr="006A7294" w:rsidRDefault="00D66E26" w:rsidP="00891A5E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Id_borracharia</w:t>
      </w:r>
      <w:r w:rsidR="006A7294" w:rsidRPr="006A7294">
        <w:rPr>
          <w:rFonts w:ascii="Arial" w:hAnsi="Arial" w:cs="Arial"/>
          <w:color w:val="000000"/>
          <w:sz w:val="20"/>
        </w:rPr>
        <w:t>: numérico, obrigatório;</w:t>
      </w:r>
      <w:r w:rsidR="006A7294" w:rsidRPr="006A7294">
        <w:rPr>
          <w:rFonts w:ascii="Arial" w:hAnsi="Arial" w:cs="Arial"/>
          <w:sz w:val="20"/>
        </w:rPr>
        <w:t xml:space="preserve"> [RF-01]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n</w:t>
      </w:r>
      <w:r w:rsidR="00E93F53" w:rsidRPr="00D522AA">
        <w:rPr>
          <w:rFonts w:ascii="Arial" w:hAnsi="Arial" w:cs="Arial"/>
          <w:b/>
          <w:color w:val="000000"/>
          <w:sz w:val="20"/>
        </w:rPr>
        <w:t>ome</w:t>
      </w:r>
      <w:r w:rsidR="00E93F53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D66E2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borracheiro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D66E2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telefone</w:t>
      </w:r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D66E2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localizacao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304173" w:rsidRPr="00D522AA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sz w:val="20"/>
        </w:rPr>
      </w:pP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 submete os dados ao sistema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05]</w:t>
      </w:r>
      <w:r w:rsidR="000E66C2" w:rsidRPr="00D522AA">
        <w:rPr>
          <w:rFonts w:ascii="Arial" w:hAnsi="Arial" w:cs="Arial"/>
          <w:szCs w:val="24"/>
          <w:lang w:eastAsia="pt-BR"/>
        </w:rPr>
        <w:t xml:space="preserve">. 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06]</w:t>
      </w:r>
      <w:r w:rsidR="000E66C2"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 xml:space="preserve">O sistema cadastra </w:t>
      </w:r>
      <w:r w:rsidR="0064779D">
        <w:rPr>
          <w:rFonts w:ascii="Arial" w:hAnsi="Arial" w:cs="Arial"/>
          <w:szCs w:val="24"/>
          <w:lang w:eastAsia="pt-BR"/>
        </w:rPr>
        <w:t>a borracharia e informa um caixa de dialogo com a mensagem “ Borracharia cadastrada com sucesso.”</w:t>
      </w:r>
    </w:p>
    <w:p w:rsidR="00285ED7" w:rsidRPr="00D522AA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caso de uso é encerrado</w:t>
      </w:r>
      <w:r w:rsidR="00285ED7" w:rsidRPr="00D522AA">
        <w:rPr>
          <w:rFonts w:ascii="Arial" w:hAnsi="Arial" w:cs="Arial"/>
          <w:szCs w:val="24"/>
          <w:lang w:eastAsia="pt-BR"/>
        </w:rPr>
        <w:t>.</w:t>
      </w:r>
    </w:p>
    <w:p w:rsidR="00A020F6" w:rsidRPr="00CD6712" w:rsidRDefault="00A020F6" w:rsidP="00A020F6">
      <w:pPr>
        <w:pStyle w:val="Corpodetexto"/>
        <w:ind w:left="1636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22082B" w:rsidRDefault="009A5B52" w:rsidP="005F1C47">
      <w:pPr>
        <w:pStyle w:val="Ttulo2"/>
        <w:rPr>
          <w:b w:val="0"/>
          <w:lang w:val="en-US" w:eastAsia="pt-BR"/>
        </w:rPr>
      </w:pPr>
      <w:r w:rsidRPr="0022082B">
        <w:rPr>
          <w:b w:val="0"/>
          <w:lang w:eastAsia="pt-BR"/>
        </w:rPr>
        <w:t>N</w:t>
      </w:r>
      <w:r w:rsidR="0022082B" w:rsidRPr="0022082B">
        <w:rPr>
          <w:b w:val="0"/>
          <w:lang w:val="en-US" w:eastAsia="pt-BR"/>
        </w:rPr>
        <w:t>enhum.</w:t>
      </w:r>
      <w:r w:rsidR="00DA177E">
        <w:rPr>
          <w:b w:val="0"/>
          <w:lang w:val="en-US" w:eastAsia="pt-BR"/>
        </w:rPr>
        <w:t xml:space="preserve"> ( fluxo exec )</w:t>
      </w:r>
    </w:p>
    <w:p w:rsidR="00A020F6" w:rsidRDefault="00A020F6" w:rsidP="00A020F6">
      <w:pPr>
        <w:rPr>
          <w:lang w:val="en-US" w:eastAsia="pt-BR"/>
        </w:rPr>
      </w:pPr>
    </w:p>
    <w:p w:rsidR="007676A0" w:rsidRDefault="007676A0" w:rsidP="00A020F6">
      <w:pPr>
        <w:rPr>
          <w:lang w:val="en-US" w:eastAsia="pt-BR"/>
        </w:rPr>
      </w:pPr>
    </w:p>
    <w:p w:rsidR="007676A0" w:rsidRDefault="007676A0" w:rsidP="00A020F6">
      <w:pPr>
        <w:rPr>
          <w:lang w:val="en-US" w:eastAsia="pt-BR"/>
        </w:rPr>
      </w:pPr>
    </w:p>
    <w:p w:rsidR="00D66E26" w:rsidRDefault="00D66E26" w:rsidP="00A020F6">
      <w:pPr>
        <w:rPr>
          <w:lang w:val="en-US" w:eastAsia="pt-BR"/>
        </w:rPr>
      </w:pPr>
    </w:p>
    <w:p w:rsidR="007676A0" w:rsidRDefault="007676A0" w:rsidP="00A020F6">
      <w:pPr>
        <w:rPr>
          <w:lang w:val="en-US" w:eastAsia="pt-BR"/>
        </w:rPr>
      </w:pPr>
    </w:p>
    <w:p w:rsidR="008F4CB2" w:rsidRDefault="008F4CB2" w:rsidP="00A020F6">
      <w:pPr>
        <w:rPr>
          <w:lang w:val="en-US" w:eastAsia="pt-BR"/>
        </w:rPr>
      </w:pPr>
    </w:p>
    <w:p w:rsidR="008F4CB2" w:rsidRDefault="008F4CB2" w:rsidP="00A020F6">
      <w:pPr>
        <w:rPr>
          <w:lang w:val="en-US" w:eastAsia="pt-BR"/>
        </w:rPr>
      </w:pPr>
    </w:p>
    <w:p w:rsidR="00285ED7" w:rsidRDefault="00A020F6">
      <w:pPr>
        <w:pStyle w:val="Ttulo1"/>
      </w:pPr>
      <w:r>
        <w:lastRenderedPageBreak/>
        <w:t>Sub-fluxos</w:t>
      </w:r>
      <w:r w:rsidR="00285ED7">
        <w:t xml:space="preserve"> </w:t>
      </w:r>
    </w:p>
    <w:p w:rsidR="007676A0" w:rsidRDefault="007676A0" w:rsidP="007676A0"/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56792C">
        <w:rPr>
          <w:lang w:eastAsia="pt-BR"/>
        </w:rPr>
        <w:t>RF-</w:t>
      </w:r>
      <w:r w:rsidRPr="00514BE0">
        <w:rPr>
          <w:lang w:eastAsia="pt-BR"/>
        </w:rPr>
        <w:t>01] –</w:t>
      </w:r>
      <w:r w:rsidR="00BE323E">
        <w:rPr>
          <w:lang w:eastAsia="pt-BR"/>
        </w:rPr>
        <w:t xml:space="preserve"> </w:t>
      </w:r>
      <w:r w:rsidR="004E72E6">
        <w:rPr>
          <w:lang w:eastAsia="pt-BR"/>
        </w:rPr>
        <w:t xml:space="preserve">verificação e </w:t>
      </w:r>
      <w:r w:rsidR="00E42BD3">
        <w:rPr>
          <w:lang w:eastAsia="pt-BR"/>
        </w:rPr>
        <w:t>validação de</w:t>
      </w:r>
      <w:r w:rsidR="00BE323E">
        <w:rPr>
          <w:lang w:eastAsia="pt-BR"/>
        </w:rPr>
        <w:t xml:space="preserve"> campos </w:t>
      </w:r>
      <w:r w:rsidR="00E42BD3">
        <w:rPr>
          <w:lang w:eastAsia="pt-BR"/>
        </w:rPr>
        <w:t>obrigatórios</w:t>
      </w:r>
    </w:p>
    <w:p w:rsidR="00AA777D" w:rsidRPr="0008257E" w:rsidRDefault="00AA777D" w:rsidP="00AA777D">
      <w:pPr>
        <w:rPr>
          <w:lang w:eastAsia="pt-BR"/>
        </w:rPr>
      </w:pPr>
    </w:p>
    <w:p w:rsidR="004E72E6" w:rsidRPr="004E72E6" w:rsidRDefault="00BE323E" w:rsidP="002C138E">
      <w:pPr>
        <w:pStyle w:val="Corpodetexto"/>
        <w:numPr>
          <w:ilvl w:val="0"/>
          <w:numId w:val="22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</w:rPr>
        <w:t>O sistema deve permitir a manipulação</w:t>
      </w:r>
      <w:r w:rsidR="00E42BD3" w:rsidRPr="004E72E6">
        <w:rPr>
          <w:rFonts w:ascii="Arial" w:hAnsi="Arial" w:cs="Arial"/>
        </w:rPr>
        <w:t xml:space="preserve">, </w:t>
      </w:r>
      <w:r w:rsidRPr="004E72E6">
        <w:rPr>
          <w:rFonts w:ascii="Arial" w:hAnsi="Arial" w:cs="Arial"/>
        </w:rPr>
        <w:t>verificação</w:t>
      </w:r>
      <w:r w:rsidR="00E42BD3" w:rsidRPr="004E72E6">
        <w:rPr>
          <w:rFonts w:ascii="Arial" w:hAnsi="Arial" w:cs="Arial"/>
        </w:rPr>
        <w:t xml:space="preserve"> e validação</w:t>
      </w:r>
      <w:r w:rsidRPr="004E72E6">
        <w:rPr>
          <w:rFonts w:ascii="Arial" w:hAnsi="Arial" w:cs="Arial"/>
        </w:rPr>
        <w:t xml:space="preserve"> das informações</w:t>
      </w:r>
      <w:r w:rsidR="00E42BD3" w:rsidRPr="004E72E6">
        <w:rPr>
          <w:rFonts w:ascii="Arial" w:hAnsi="Arial" w:cs="Arial"/>
        </w:rPr>
        <w:t xml:space="preserve"> obrigatórias</w:t>
      </w:r>
      <w:r w:rsidRPr="004E72E6">
        <w:rPr>
          <w:rFonts w:ascii="Arial" w:hAnsi="Arial" w:cs="Arial"/>
        </w:rPr>
        <w:t xml:space="preserve"> da Borracharia</w:t>
      </w:r>
      <w:r w:rsidR="00E42BD3" w:rsidRPr="004E72E6">
        <w:rPr>
          <w:rFonts w:ascii="Arial" w:hAnsi="Arial" w:cs="Arial"/>
        </w:rPr>
        <w:t xml:space="preserve">, que são: </w:t>
      </w:r>
      <w:r w:rsidR="00D66E26">
        <w:rPr>
          <w:rFonts w:ascii="Arial" w:hAnsi="Arial" w:cs="Arial"/>
        </w:rPr>
        <w:t>id_borracharia</w:t>
      </w:r>
      <w:r w:rsidRPr="004E72E6">
        <w:rPr>
          <w:rFonts w:ascii="Arial" w:hAnsi="Arial" w:cs="Arial"/>
        </w:rPr>
        <w:t>,</w:t>
      </w:r>
      <w:r w:rsidR="00E42BD3" w:rsidRPr="004E72E6">
        <w:rPr>
          <w:rFonts w:ascii="Arial" w:hAnsi="Arial" w:cs="Arial"/>
        </w:rPr>
        <w:t xml:space="preserve"> </w:t>
      </w:r>
      <w:r w:rsidR="00D66E26">
        <w:rPr>
          <w:rFonts w:ascii="Arial" w:hAnsi="Arial" w:cs="Arial"/>
        </w:rPr>
        <w:t>nome</w:t>
      </w:r>
      <w:r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borracheiro</w:t>
      </w:r>
      <w:r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telefone</w:t>
      </w:r>
      <w:r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localizacao</w:t>
      </w:r>
      <w:r w:rsidRPr="004E72E6">
        <w:rPr>
          <w:rFonts w:ascii="Arial" w:hAnsi="Arial" w:cs="Arial"/>
        </w:rPr>
        <w:t>.</w:t>
      </w:r>
    </w:p>
    <w:p w:rsidR="004E72E6" w:rsidRPr="004E72E6" w:rsidRDefault="004E72E6" w:rsidP="004E72E6">
      <w:pPr>
        <w:pStyle w:val="Corpodetexto"/>
        <w:ind w:left="1440"/>
        <w:rPr>
          <w:rFonts w:ascii="Arial" w:hAnsi="Arial"/>
          <w:iCs/>
          <w:lang w:eastAsia="pt-BR"/>
        </w:rPr>
      </w:pPr>
      <w:r>
        <w:rPr>
          <w:rFonts w:ascii="Arial" w:hAnsi="Arial"/>
          <w:iCs/>
          <w:lang w:eastAsia="pt-BR"/>
        </w:rPr>
        <w:t>S</w:t>
      </w:r>
      <w:r w:rsidRPr="004E72E6">
        <w:rPr>
          <w:rFonts w:ascii="Arial" w:hAnsi="Arial"/>
          <w:iCs/>
          <w:lang w:eastAsia="pt-BR"/>
        </w:rPr>
        <w:t>e o sistema identificar que o usuário não preencheu algum campo obrigatório, os seguintes passos são executados:</w:t>
      </w:r>
    </w:p>
    <w:p w:rsidR="004E72E6" w:rsidRPr="00D91593" w:rsidRDefault="004E72E6" w:rsidP="004E72E6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E72E6" w:rsidRPr="00D91593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>
        <w:rPr>
          <w:rFonts w:ascii="Arial" w:hAnsi="Arial"/>
          <w:iCs/>
          <w:sz w:val="20"/>
          <w:szCs w:val="20"/>
          <w:lang w:eastAsia="pt-BR"/>
        </w:rPr>
        <w:t>sistema emite uma mensagem de “c</w:t>
      </w:r>
      <w:r w:rsidRPr="00D91593">
        <w:rPr>
          <w:rFonts w:ascii="Arial" w:hAnsi="Arial"/>
          <w:iCs/>
          <w:sz w:val="20"/>
          <w:szCs w:val="20"/>
          <w:lang w:eastAsia="pt-BR"/>
        </w:rPr>
        <w:t>ampo</w:t>
      </w:r>
      <w:r>
        <w:rPr>
          <w:rFonts w:ascii="Arial" w:hAnsi="Arial"/>
          <w:iCs/>
          <w:sz w:val="20"/>
          <w:szCs w:val="20"/>
          <w:lang w:eastAsia="pt-BR"/>
        </w:rPr>
        <w:t xml:space="preserve"> obrigatório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não preenchido”.</w:t>
      </w:r>
    </w:p>
    <w:p w:rsidR="004E72E6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E72E6" w:rsidRPr="00BE323E" w:rsidRDefault="004E72E6" w:rsidP="004E72E6">
      <w:pPr>
        <w:pStyle w:val="Corpodetexto"/>
        <w:ind w:left="1080"/>
        <w:rPr>
          <w:rFonts w:ascii="Arial" w:hAnsi="Arial" w:cs="Arial"/>
        </w:rPr>
      </w:pP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56792C">
        <w:rPr>
          <w:lang w:eastAsia="pt-BR"/>
        </w:rPr>
        <w:t>RF-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</w:t>
      </w:r>
      <w:r w:rsidR="004E72E6">
        <w:rPr>
          <w:lang w:eastAsia="pt-BR"/>
        </w:rPr>
        <w:t>Salvar dados da Borracharia</w:t>
      </w:r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D66E26" w:rsidRPr="004E72E6" w:rsidRDefault="00AA777D" w:rsidP="00D66E26">
      <w:pPr>
        <w:pStyle w:val="Corpodetexto"/>
        <w:numPr>
          <w:ilvl w:val="0"/>
          <w:numId w:val="33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  <w:lang w:eastAsia="pt-BR"/>
        </w:rPr>
        <w:t xml:space="preserve">  1.</w:t>
      </w:r>
      <w:r>
        <w:rPr>
          <w:lang w:eastAsia="pt-BR"/>
        </w:rPr>
        <w:t xml:space="preserve">   </w:t>
      </w:r>
      <w:r w:rsidR="004E72E6" w:rsidRPr="004E72E6">
        <w:rPr>
          <w:rFonts w:ascii="Arial" w:hAnsi="Arial" w:cs="Arial"/>
        </w:rPr>
        <w:t xml:space="preserve">O sistema deve guardar informações </w:t>
      </w:r>
      <w:r w:rsidR="004E72E6">
        <w:rPr>
          <w:rFonts w:ascii="Arial" w:hAnsi="Arial" w:cs="Arial"/>
        </w:rPr>
        <w:t>da Borracharia</w:t>
      </w:r>
      <w:r w:rsidR="004E72E6" w:rsidRPr="004E72E6">
        <w:rPr>
          <w:rFonts w:ascii="Arial" w:hAnsi="Arial" w:cs="Arial"/>
        </w:rPr>
        <w:t xml:space="preserve">:  </w:t>
      </w:r>
      <w:r w:rsidR="00D66E26">
        <w:rPr>
          <w:rFonts w:ascii="Arial" w:hAnsi="Arial" w:cs="Arial"/>
        </w:rPr>
        <w:t>id_borracharia</w:t>
      </w:r>
      <w:r w:rsidR="00D66E26"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nome</w:t>
      </w:r>
      <w:r w:rsidR="00D66E26"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borracheiro</w:t>
      </w:r>
      <w:r w:rsidR="00D66E26"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telefone</w:t>
      </w:r>
      <w:r w:rsidR="00D66E26" w:rsidRPr="004E72E6">
        <w:rPr>
          <w:rFonts w:ascii="Arial" w:hAnsi="Arial" w:cs="Arial"/>
        </w:rPr>
        <w:t xml:space="preserve">, </w:t>
      </w:r>
      <w:r w:rsidR="00D66E26">
        <w:rPr>
          <w:rFonts w:ascii="Arial" w:hAnsi="Arial" w:cs="Arial"/>
        </w:rPr>
        <w:t>localizacao</w:t>
      </w:r>
      <w:r w:rsidR="00D66E26" w:rsidRPr="004E72E6">
        <w:rPr>
          <w:rFonts w:ascii="Arial" w:hAnsi="Arial" w:cs="Arial"/>
        </w:rPr>
        <w:t>.</w:t>
      </w:r>
    </w:p>
    <w:p w:rsidR="004E72E6" w:rsidRPr="00BE323E" w:rsidRDefault="004E72E6" w:rsidP="004E72E6">
      <w:pPr>
        <w:pStyle w:val="Corpodetexto"/>
        <w:rPr>
          <w:rFonts w:ascii="Arial" w:hAnsi="Arial" w:cs="Arial"/>
        </w:rPr>
      </w:pPr>
      <w:r w:rsidRPr="00BE323E">
        <w:rPr>
          <w:rFonts w:ascii="Arial" w:hAnsi="Arial" w:cs="Arial"/>
        </w:rPr>
        <w:t>.</w:t>
      </w:r>
    </w:p>
    <w:p w:rsidR="00AA777D" w:rsidRPr="00413F3E" w:rsidRDefault="00AA777D" w:rsidP="004E72E6">
      <w:pPr>
        <w:pStyle w:val="Ttulo3"/>
        <w:numPr>
          <w:ilvl w:val="0"/>
          <w:numId w:val="0"/>
        </w:numPr>
        <w:ind w:left="720" w:hanging="720"/>
        <w:rPr>
          <w:iCs w:val="0"/>
          <w:lang w:eastAsia="pt-BR"/>
        </w:rPr>
      </w:pP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56792C">
        <w:rPr>
          <w:lang w:eastAsia="pt-BR"/>
        </w:rPr>
        <w:t>RF-</w:t>
      </w:r>
      <w:r w:rsidRPr="00C93BEF">
        <w:rPr>
          <w:lang w:eastAsia="pt-BR"/>
        </w:rPr>
        <w:t>03]</w:t>
      </w:r>
      <w:r w:rsidR="004E72E6">
        <w:rPr>
          <w:lang w:eastAsia="pt-BR"/>
        </w:rPr>
        <w:t xml:space="preserve"> – Verificar </w:t>
      </w:r>
      <w:r w:rsidR="008F4CB2">
        <w:rPr>
          <w:lang w:eastAsia="pt-BR"/>
        </w:rPr>
        <w:t>Borracharia Cadastrada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9A5B52" w:rsidRPr="00AB5DAD" w:rsidRDefault="005631C9" w:rsidP="007F6A4D">
      <w:pPr>
        <w:pStyle w:val="Ttulo2"/>
        <w:rPr>
          <w:lang w:eastAsia="pt-BR"/>
        </w:rPr>
      </w:pPr>
      <w:r w:rsidRPr="00037FC2">
        <w:rPr>
          <w:lang w:eastAsia="pt-BR"/>
        </w:rPr>
        <w:t xml:space="preserve"> </w:t>
      </w:r>
      <w:r w:rsidR="0056792C">
        <w:rPr>
          <w:lang w:eastAsia="pt-BR"/>
        </w:rPr>
        <w:t>[RF-</w:t>
      </w:r>
      <w:r w:rsidR="00924501">
        <w:rPr>
          <w:lang w:eastAsia="pt-BR"/>
        </w:rPr>
        <w:t>0</w:t>
      </w:r>
      <w:r w:rsidR="008F4CB2">
        <w:rPr>
          <w:lang w:eastAsia="pt-BR"/>
        </w:rPr>
        <w:t>4</w:t>
      </w:r>
      <w:r w:rsidR="00924501">
        <w:rPr>
          <w:lang w:eastAsia="pt-BR"/>
        </w:rPr>
        <w:t>] – Erro ao enviar d</w:t>
      </w:r>
      <w:r w:rsidR="009A5B52" w:rsidRPr="00AB5DAD">
        <w:rPr>
          <w:lang w:eastAsia="pt-BR"/>
        </w:rPr>
        <w:t>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4E72E6" w:rsidRPr="009A5B52" w:rsidRDefault="004E72E6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</w:t>
      </w:r>
      <w:r w:rsidR="004E72E6">
        <w:rPr>
          <w:rFonts w:ascii="Arial" w:hAnsi="Arial"/>
          <w:iCs/>
          <w:sz w:val="20"/>
          <w:szCs w:val="20"/>
          <w:lang w:eastAsia="pt-BR"/>
        </w:rPr>
        <w:t>e uma mensagem indicando o erro;</w:t>
      </w: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4E72E6">
        <w:rPr>
          <w:rFonts w:ascii="Arial" w:hAnsi="Arial"/>
          <w:iCs/>
          <w:sz w:val="20"/>
          <w:szCs w:val="20"/>
          <w:lang w:eastAsia="pt-BR"/>
        </w:rPr>
        <w:t>;</w:t>
      </w:r>
    </w:p>
    <w:p w:rsidR="00037FC2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7676A0" w:rsidRDefault="007676A0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D66E26" w:rsidRPr="00D66E26" w:rsidRDefault="00D66E26" w:rsidP="00D66E26"/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D1706B">
        <w:t xml:space="preserve">- </w:t>
      </w:r>
      <w:r w:rsidR="00E51582">
        <w:t xml:space="preserve">Cadastrar </w:t>
      </w:r>
      <w:r w:rsidR="00D1706B">
        <w:t>Borracharia</w:t>
      </w:r>
      <w:r w:rsidR="00924501">
        <w:t xml:space="preserve"> com S</w:t>
      </w:r>
      <w:r w:rsidR="00E51582">
        <w:t>ucesso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Usuário </w:t>
      </w:r>
      <w:r w:rsidR="00D522AA">
        <w:rPr>
          <w:rFonts w:ascii="Arial" w:hAnsi="Arial" w:cs="Arial"/>
        </w:rPr>
        <w:t>faz o login</w:t>
      </w:r>
      <w:r w:rsidRPr="00D1706B">
        <w:rPr>
          <w:rFonts w:ascii="Arial" w:hAnsi="Arial" w:cs="Arial"/>
        </w:rPr>
        <w:t xml:space="preserve"> na tela</w:t>
      </w:r>
      <w:r w:rsidR="00D1706B">
        <w:rPr>
          <w:rFonts w:ascii="Arial" w:hAnsi="Arial" w:cs="Arial"/>
        </w:rPr>
        <w:t xml:space="preserve"> </w:t>
      </w:r>
      <w:r w:rsidR="00D522AA">
        <w:rPr>
          <w:rFonts w:ascii="Arial" w:hAnsi="Arial" w:cs="Arial"/>
        </w:rPr>
        <w:t xml:space="preserve">principal </w:t>
      </w:r>
      <w:r w:rsidRPr="00D1706B">
        <w:rPr>
          <w:rFonts w:ascii="Arial" w:hAnsi="Arial" w:cs="Arial"/>
        </w:rPr>
        <w:t xml:space="preserve">do sistema </w:t>
      </w:r>
      <w:r w:rsidR="00D1706B">
        <w:rPr>
          <w:rFonts w:ascii="Arial" w:hAnsi="Arial" w:cs="Arial"/>
        </w:rPr>
        <w:t>BorrLoc</w:t>
      </w:r>
      <w:r w:rsidR="00D66E26">
        <w:rPr>
          <w:rFonts w:ascii="Arial" w:hAnsi="Arial" w:cs="Arial"/>
        </w:rPr>
        <w:t>ator</w:t>
      </w:r>
      <w:r w:rsidR="00D522AA">
        <w:rPr>
          <w:rFonts w:ascii="Arial" w:hAnsi="Arial" w:cs="Arial"/>
        </w:rPr>
        <w:t>;</w:t>
      </w:r>
    </w:p>
    <w:p w:rsidR="00E51582" w:rsidRPr="00D1706B" w:rsidRDefault="00CD5869" w:rsidP="00CD5869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Digita seus dados</w:t>
      </w:r>
      <w:r w:rsidR="00D66E26">
        <w:rPr>
          <w:rFonts w:ascii="Arial" w:hAnsi="Arial" w:cs="Arial"/>
        </w:rPr>
        <w:t xml:space="preserve"> de cadastro da borracharia</w:t>
      </w:r>
      <w:r w:rsidRPr="00D1706B">
        <w:rPr>
          <w:rFonts w:ascii="Arial" w:hAnsi="Arial" w:cs="Arial"/>
        </w:rPr>
        <w:t>;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Clica no botão </w:t>
      </w:r>
      <w:r w:rsidR="00D66E26">
        <w:rPr>
          <w:rFonts w:ascii="Arial" w:hAnsi="Arial" w:cs="Arial"/>
        </w:rPr>
        <w:t>Salvar</w:t>
      </w:r>
      <w:r w:rsidRP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O sistema</w:t>
      </w:r>
      <w:r w:rsidR="00D1706B">
        <w:rPr>
          <w:rFonts w:ascii="Arial" w:hAnsi="Arial" w:cs="Arial"/>
        </w:rPr>
        <w:t xml:space="preserve"> verifica e v</w:t>
      </w:r>
      <w:r w:rsidRPr="00D1706B">
        <w:rPr>
          <w:rFonts w:ascii="Arial" w:hAnsi="Arial" w:cs="Arial"/>
        </w:rPr>
        <w:t>alida os dados</w:t>
      </w:r>
      <w:r w:rsid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Armazena os dados no sistema</w:t>
      </w:r>
      <w:r w:rsidR="00D1706B">
        <w:rPr>
          <w:rFonts w:ascii="Arial" w:hAnsi="Arial" w:cs="Arial"/>
          <w:sz w:val="24"/>
        </w:rPr>
        <w:t>;</w:t>
      </w:r>
    </w:p>
    <w:p w:rsidR="00322419" w:rsidRDefault="00D1706B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sistema e</w:t>
      </w:r>
      <w:r w:rsidR="00322419" w:rsidRPr="00D1706B">
        <w:rPr>
          <w:rFonts w:ascii="Arial" w:hAnsi="Arial" w:cs="Arial"/>
        </w:rPr>
        <w:t>xibe</w:t>
      </w:r>
      <w:r>
        <w:rPr>
          <w:rFonts w:ascii="Arial" w:hAnsi="Arial" w:cs="Arial"/>
        </w:rPr>
        <w:t xml:space="preserve"> a</w:t>
      </w:r>
      <w:r w:rsidR="00322419" w:rsidRPr="00D1706B">
        <w:rPr>
          <w:rFonts w:ascii="Arial" w:hAnsi="Arial" w:cs="Arial"/>
        </w:rPr>
        <w:t xml:space="preserve"> mensagem “Cadastro</w:t>
      </w:r>
      <w:r>
        <w:rPr>
          <w:rFonts w:ascii="Arial" w:hAnsi="Arial" w:cs="Arial"/>
        </w:rPr>
        <w:t xml:space="preserve"> de Borracharia realizada</w:t>
      </w:r>
      <w:r w:rsidR="00322419" w:rsidRPr="00D1706B">
        <w:rPr>
          <w:rFonts w:ascii="Arial" w:hAnsi="Arial" w:cs="Arial"/>
        </w:rPr>
        <w:t xml:space="preserve"> com sucesso!”.</w:t>
      </w:r>
    </w:p>
    <w:p w:rsidR="00C86BB6" w:rsidRDefault="00C86BB6" w:rsidP="00C86BB6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lastRenderedPageBreak/>
        <w:t>Cenário 2 – Cadastro com dados inválidos</w:t>
      </w:r>
    </w:p>
    <w:p w:rsidR="00C86BB6" w:rsidRPr="00C86BB6" w:rsidRDefault="00C86BB6" w:rsidP="00C86BB6"/>
    <w:p w:rsidR="00C86BB6" w:rsidRPr="00D1706B" w:rsidRDefault="00C86BB6" w:rsidP="00C86BB6">
      <w:pPr>
        <w:pStyle w:val="Corpodetexto"/>
        <w:numPr>
          <w:ilvl w:val="2"/>
          <w:numId w:val="23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Usuário </w:t>
      </w:r>
      <w:r>
        <w:rPr>
          <w:rFonts w:ascii="Arial" w:hAnsi="Arial" w:cs="Arial"/>
        </w:rPr>
        <w:t>faz o login</w:t>
      </w:r>
      <w:r w:rsidRPr="00D1706B">
        <w:rPr>
          <w:rFonts w:ascii="Arial" w:hAnsi="Arial" w:cs="Arial"/>
        </w:rPr>
        <w:t xml:space="preserve"> na tela</w:t>
      </w:r>
      <w:r>
        <w:rPr>
          <w:rFonts w:ascii="Arial" w:hAnsi="Arial" w:cs="Arial"/>
        </w:rPr>
        <w:t xml:space="preserve"> principal </w:t>
      </w:r>
      <w:r w:rsidRPr="00D1706B">
        <w:rPr>
          <w:rFonts w:ascii="Arial" w:hAnsi="Arial" w:cs="Arial"/>
        </w:rPr>
        <w:t xml:space="preserve">do sistema </w:t>
      </w:r>
      <w:r>
        <w:rPr>
          <w:rFonts w:ascii="Arial" w:hAnsi="Arial" w:cs="Arial"/>
        </w:rPr>
        <w:t>BorrLocator;</w:t>
      </w:r>
    </w:p>
    <w:p w:rsidR="00C86BB6" w:rsidRPr="00D1706B" w:rsidRDefault="00C86BB6" w:rsidP="00C86BB6">
      <w:pPr>
        <w:pStyle w:val="Corpodetexto"/>
        <w:numPr>
          <w:ilvl w:val="0"/>
          <w:numId w:val="23"/>
        </w:numPr>
        <w:ind w:firstLine="414"/>
        <w:rPr>
          <w:rFonts w:ascii="Arial" w:hAnsi="Arial" w:cs="Arial"/>
        </w:rPr>
      </w:pPr>
      <w:r w:rsidRPr="00D1706B">
        <w:rPr>
          <w:rFonts w:ascii="Arial" w:hAnsi="Arial" w:cs="Arial"/>
        </w:rPr>
        <w:t>Digita seus dados</w:t>
      </w:r>
      <w:r>
        <w:rPr>
          <w:rFonts w:ascii="Arial" w:hAnsi="Arial" w:cs="Arial"/>
        </w:rPr>
        <w:t xml:space="preserve"> de cadastro da borracharia</w:t>
      </w:r>
      <w:r w:rsidRPr="00D1706B">
        <w:rPr>
          <w:rFonts w:ascii="Arial" w:hAnsi="Arial" w:cs="Arial"/>
        </w:rPr>
        <w:t>;</w:t>
      </w:r>
    </w:p>
    <w:p w:rsidR="00C86BB6" w:rsidRPr="00D1706B" w:rsidRDefault="00C86BB6" w:rsidP="00C86BB6">
      <w:pPr>
        <w:pStyle w:val="Corpodetexto"/>
        <w:numPr>
          <w:ilvl w:val="0"/>
          <w:numId w:val="23"/>
        </w:numPr>
        <w:ind w:firstLine="414"/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Clica no botão </w:t>
      </w:r>
      <w:r>
        <w:rPr>
          <w:rFonts w:ascii="Arial" w:hAnsi="Arial" w:cs="Arial"/>
        </w:rPr>
        <w:t>Salvar</w:t>
      </w:r>
      <w:r w:rsidRPr="00D1706B">
        <w:rPr>
          <w:rFonts w:ascii="Arial" w:hAnsi="Arial" w:cs="Arial"/>
        </w:rPr>
        <w:t>;</w:t>
      </w:r>
    </w:p>
    <w:p w:rsidR="00C86BB6" w:rsidRPr="00D1706B" w:rsidRDefault="00C86BB6" w:rsidP="00C86BB6">
      <w:pPr>
        <w:pStyle w:val="Corpodetexto"/>
        <w:numPr>
          <w:ilvl w:val="0"/>
          <w:numId w:val="23"/>
        </w:numPr>
        <w:ind w:firstLine="414"/>
        <w:rPr>
          <w:rFonts w:ascii="Arial" w:hAnsi="Arial" w:cs="Arial"/>
        </w:rPr>
      </w:pPr>
      <w:r w:rsidRPr="00D1706B">
        <w:rPr>
          <w:rFonts w:ascii="Arial" w:hAnsi="Arial" w:cs="Arial"/>
        </w:rPr>
        <w:t>O sistema</w:t>
      </w:r>
      <w:r>
        <w:rPr>
          <w:rFonts w:ascii="Arial" w:hAnsi="Arial" w:cs="Arial"/>
        </w:rPr>
        <w:t xml:space="preserve"> verifica e v</w:t>
      </w:r>
      <w:r w:rsidRPr="00D1706B">
        <w:rPr>
          <w:rFonts w:ascii="Arial" w:hAnsi="Arial" w:cs="Arial"/>
        </w:rPr>
        <w:t>alida os dados</w:t>
      </w:r>
      <w:r>
        <w:rPr>
          <w:rFonts w:ascii="Arial" w:hAnsi="Arial" w:cs="Arial"/>
        </w:rPr>
        <w:t>;</w:t>
      </w:r>
    </w:p>
    <w:p w:rsidR="00C86BB6" w:rsidRPr="00D1706B" w:rsidRDefault="00C86BB6" w:rsidP="00C86BB6">
      <w:pPr>
        <w:pStyle w:val="Corpodetexto"/>
        <w:numPr>
          <w:ilvl w:val="0"/>
          <w:numId w:val="23"/>
        </w:numPr>
        <w:ind w:firstLine="414"/>
        <w:rPr>
          <w:rFonts w:ascii="Arial" w:hAnsi="Arial" w:cs="Arial"/>
        </w:rPr>
      </w:pPr>
      <w:r>
        <w:rPr>
          <w:rFonts w:ascii="Arial" w:hAnsi="Arial" w:cs="Arial"/>
        </w:rPr>
        <w:t>O sistema e</w:t>
      </w:r>
      <w:r w:rsidRPr="00D1706B">
        <w:rPr>
          <w:rFonts w:ascii="Arial" w:hAnsi="Arial" w:cs="Arial"/>
        </w:rPr>
        <w:t>xibe</w:t>
      </w:r>
      <w:r>
        <w:rPr>
          <w:rFonts w:ascii="Arial" w:hAnsi="Arial" w:cs="Arial"/>
        </w:rPr>
        <w:t xml:space="preserve"> a</w:t>
      </w:r>
      <w:r w:rsidRPr="00D1706B">
        <w:rPr>
          <w:rFonts w:ascii="Arial" w:hAnsi="Arial" w:cs="Arial"/>
        </w:rPr>
        <w:t xml:space="preserve"> mensagem “</w:t>
      </w:r>
      <w:r>
        <w:rPr>
          <w:rFonts w:ascii="Arial" w:hAnsi="Arial" w:cs="Arial"/>
        </w:rPr>
        <w:t xml:space="preserve">Campos %campo% com dados </w:t>
      </w:r>
      <w:bookmarkStart w:id="0" w:name="_GoBack"/>
      <w:bookmarkEnd w:id="0"/>
      <w:r w:rsidR="00CC5DBD">
        <w:rPr>
          <w:rFonts w:ascii="Arial" w:hAnsi="Arial" w:cs="Arial"/>
        </w:rPr>
        <w:t>inválidos!</w:t>
      </w:r>
      <w:r w:rsidRPr="00D1706B">
        <w:rPr>
          <w:rFonts w:ascii="Arial" w:hAnsi="Arial" w:cs="Arial"/>
        </w:rPr>
        <w:t>”.</w:t>
      </w:r>
    </w:p>
    <w:p w:rsidR="004E72E6" w:rsidRDefault="004E72E6" w:rsidP="00C86BB6">
      <w:pPr>
        <w:pStyle w:val="Corpodetexto"/>
        <w:ind w:left="1440"/>
        <w:rPr>
          <w:rFonts w:ascii="Arial" w:hAnsi="Arial" w:cs="Arial"/>
          <w:b/>
          <w:sz w:val="22"/>
        </w:rPr>
      </w:pPr>
    </w:p>
    <w:p w:rsidR="00BC68B4" w:rsidRDefault="00BC68B4" w:rsidP="00322419">
      <w:pPr>
        <w:pStyle w:val="Corpodetexto"/>
        <w:ind w:left="0"/>
      </w:pPr>
    </w:p>
    <w:p w:rsidR="00285ED7" w:rsidRDefault="00285ED7">
      <w:pPr>
        <w:pStyle w:val="Ttulo1"/>
      </w:pPr>
      <w:r>
        <w:t>Pós-condições</w:t>
      </w:r>
    </w:p>
    <w:p w:rsidR="00CE3EED" w:rsidRPr="00A020F6" w:rsidRDefault="00D1706B" w:rsidP="00CE3EED">
      <w:pPr>
        <w:pStyle w:val="Ttulo2"/>
        <w:rPr>
          <w:rFonts w:cs="Arial"/>
          <w:b w:val="0"/>
          <w:szCs w:val="24"/>
          <w:lang w:eastAsia="pt-BR"/>
        </w:rPr>
      </w:pPr>
      <w:r w:rsidRPr="00A020F6">
        <w:rPr>
          <w:rFonts w:cs="Arial"/>
          <w:b w:val="0"/>
          <w:szCs w:val="24"/>
          <w:lang w:eastAsia="pt-BR"/>
        </w:rPr>
        <w:t>Borracharia cadastrada no sistema</w:t>
      </w:r>
      <w:r w:rsidR="00613913" w:rsidRPr="00A020F6">
        <w:rPr>
          <w:rFonts w:cs="Arial"/>
          <w:b w:val="0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Pr="00A020F6" w:rsidRDefault="00D1706B">
      <w:pPr>
        <w:pStyle w:val="Corpodetexto"/>
        <w:rPr>
          <w:rFonts w:ascii="Arial" w:hAnsi="Arial" w:cs="Arial"/>
        </w:rPr>
      </w:pPr>
      <w:r w:rsidRPr="00A020F6">
        <w:rPr>
          <w:rFonts w:ascii="Arial" w:hAnsi="Arial" w:cs="Arial"/>
        </w:rPr>
        <w:t>Nenhuma.</w:t>
      </w:r>
    </w:p>
    <w:p w:rsidR="00285ED7" w:rsidRDefault="00285ED7"/>
    <w:p w:rsidR="00B9279E" w:rsidRDefault="00B9279E"/>
    <w:sectPr w:rsidR="00B9279E" w:rsidSect="00D1706B">
      <w:headerReference w:type="default" r:id="rId7"/>
      <w:footerReference w:type="default" r:id="rId8"/>
      <w:pgSz w:w="12240" w:h="15840"/>
      <w:pgMar w:top="993" w:right="1608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A44" w:rsidRDefault="000C7A44">
      <w:r>
        <w:separator/>
      </w:r>
    </w:p>
  </w:endnote>
  <w:endnote w:type="continuationSeparator" w:id="0">
    <w:p w:rsidR="000C7A44" w:rsidRDefault="000C7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C5DB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C5DBD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A44" w:rsidRDefault="000C7A44">
      <w:r>
        <w:separator/>
      </w:r>
    </w:p>
  </w:footnote>
  <w:footnote w:type="continuationSeparator" w:id="0">
    <w:p w:rsidR="000C7A44" w:rsidRDefault="000C7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 w:rsidTr="00327E4C">
      <w:trPr>
        <w:trHeight w:val="418"/>
      </w:trPr>
      <w:tc>
        <w:tcPr>
          <w:tcW w:w="6379" w:type="dxa"/>
        </w:tcPr>
        <w:p w:rsidR="00285ED7" w:rsidRDefault="00C70F0D" w:rsidP="003C6BB0">
          <w:pPr>
            <w:rPr>
              <w:sz w:val="20"/>
            </w:rPr>
          </w:pPr>
          <w:r>
            <w:rPr>
              <w:sz w:val="20"/>
            </w:rPr>
            <w:t>BorrLoc</w:t>
          </w:r>
          <w:r w:rsidR="00A14BEF">
            <w:rPr>
              <w:sz w:val="20"/>
            </w:rPr>
            <w:t>ator</w:t>
          </w:r>
          <w:r w:rsidR="00042B30">
            <w:rPr>
              <w:sz w:val="20"/>
            </w:rPr>
            <w:t xml:space="preserve"> App</w:t>
          </w:r>
        </w:p>
      </w:tc>
      <w:tc>
        <w:tcPr>
          <w:tcW w:w="2369" w:type="dxa"/>
        </w:tcPr>
        <w:p w:rsidR="00285ED7" w:rsidRDefault="007676A0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Update</w:t>
          </w:r>
        </w:p>
      </w:tc>
    </w:tr>
    <w:tr w:rsidR="00285ED7">
      <w:tc>
        <w:tcPr>
          <w:tcW w:w="6379" w:type="dxa"/>
        </w:tcPr>
        <w:p w:rsidR="00285ED7" w:rsidRDefault="00C70F0D" w:rsidP="00C70F0D">
          <w:pPr>
            <w:rPr>
              <w:sz w:val="20"/>
            </w:rPr>
          </w:pPr>
          <w:r>
            <w:rPr>
              <w:sz w:val="20"/>
            </w:rPr>
            <w:t>Especificação de Caso de Uso</w:t>
          </w:r>
        </w:p>
      </w:tc>
      <w:tc>
        <w:tcPr>
          <w:tcW w:w="2369" w:type="dxa"/>
        </w:tcPr>
        <w:p w:rsidR="00285ED7" w:rsidRDefault="00285ED7" w:rsidP="00327E4C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327E4C">
            <w:rPr>
              <w:sz w:val="20"/>
            </w:rPr>
            <w:t xml:space="preserve"> Data:  29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FB95F9E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0B00B3D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7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26"/>
  </w:num>
  <w:num w:numId="6">
    <w:abstractNumId w:val="16"/>
  </w:num>
  <w:num w:numId="7">
    <w:abstractNumId w:val="17"/>
  </w:num>
  <w:num w:numId="8">
    <w:abstractNumId w:val="5"/>
  </w:num>
  <w:num w:numId="9">
    <w:abstractNumId w:val="25"/>
  </w:num>
  <w:num w:numId="10">
    <w:abstractNumId w:val="29"/>
  </w:num>
  <w:num w:numId="11">
    <w:abstractNumId w:val="18"/>
  </w:num>
  <w:num w:numId="12">
    <w:abstractNumId w:val="4"/>
  </w:num>
  <w:num w:numId="13">
    <w:abstractNumId w:val="24"/>
  </w:num>
  <w:num w:numId="14">
    <w:abstractNumId w:val="2"/>
  </w:num>
  <w:num w:numId="15">
    <w:abstractNumId w:val="3"/>
  </w:num>
  <w:num w:numId="16">
    <w:abstractNumId w:val="1"/>
  </w:num>
  <w:num w:numId="17">
    <w:abstractNumId w:val="23"/>
  </w:num>
  <w:num w:numId="18">
    <w:abstractNumId w:val="28"/>
  </w:num>
  <w:num w:numId="19">
    <w:abstractNumId w:val="21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9"/>
  </w:num>
  <w:num w:numId="23">
    <w:abstractNumId w:val="20"/>
  </w:num>
  <w:num w:numId="24">
    <w:abstractNumId w:val="12"/>
  </w:num>
  <w:num w:numId="25">
    <w:abstractNumId w:val="6"/>
  </w:num>
  <w:num w:numId="26">
    <w:abstractNumId w:val="11"/>
  </w:num>
  <w:num w:numId="27">
    <w:abstractNumId w:val="22"/>
  </w:num>
  <w:num w:numId="28">
    <w:abstractNumId w:val="14"/>
  </w:num>
  <w:num w:numId="29">
    <w:abstractNumId w:val="9"/>
  </w:num>
  <w:num w:numId="30">
    <w:abstractNumId w:val="27"/>
  </w:num>
  <w:num w:numId="31">
    <w:abstractNumId w:val="30"/>
  </w:num>
  <w:num w:numId="32">
    <w:abstractNumId w:val="1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369E0"/>
    <w:rsid w:val="00037FC2"/>
    <w:rsid w:val="00042B30"/>
    <w:rsid w:val="00061AE1"/>
    <w:rsid w:val="0007544D"/>
    <w:rsid w:val="0008257E"/>
    <w:rsid w:val="000909E0"/>
    <w:rsid w:val="00095C1A"/>
    <w:rsid w:val="000C3965"/>
    <w:rsid w:val="000C7A44"/>
    <w:rsid w:val="000E66C2"/>
    <w:rsid w:val="001348D0"/>
    <w:rsid w:val="001F42B5"/>
    <w:rsid w:val="0022082B"/>
    <w:rsid w:val="00277D37"/>
    <w:rsid w:val="00285ED7"/>
    <w:rsid w:val="00292FBF"/>
    <w:rsid w:val="002B4EE3"/>
    <w:rsid w:val="002D7CCA"/>
    <w:rsid w:val="00304173"/>
    <w:rsid w:val="00322419"/>
    <w:rsid w:val="00327E4C"/>
    <w:rsid w:val="00346C9A"/>
    <w:rsid w:val="00390F8E"/>
    <w:rsid w:val="003C0FD7"/>
    <w:rsid w:val="003C6BB0"/>
    <w:rsid w:val="003D03DF"/>
    <w:rsid w:val="003E2891"/>
    <w:rsid w:val="00413F3E"/>
    <w:rsid w:val="00432CE4"/>
    <w:rsid w:val="0045156F"/>
    <w:rsid w:val="004D35C4"/>
    <w:rsid w:val="004E72E6"/>
    <w:rsid w:val="00514BE0"/>
    <w:rsid w:val="005631C9"/>
    <w:rsid w:val="0056792C"/>
    <w:rsid w:val="005A2E3F"/>
    <w:rsid w:val="005B1A9E"/>
    <w:rsid w:val="005C17E2"/>
    <w:rsid w:val="005F1C47"/>
    <w:rsid w:val="00613913"/>
    <w:rsid w:val="00634D0A"/>
    <w:rsid w:val="0064779D"/>
    <w:rsid w:val="00686B53"/>
    <w:rsid w:val="006A7294"/>
    <w:rsid w:val="006E732A"/>
    <w:rsid w:val="007561C5"/>
    <w:rsid w:val="00756CE1"/>
    <w:rsid w:val="007676A0"/>
    <w:rsid w:val="00795F59"/>
    <w:rsid w:val="007E0318"/>
    <w:rsid w:val="00802C26"/>
    <w:rsid w:val="008F4CB2"/>
    <w:rsid w:val="008F61E3"/>
    <w:rsid w:val="00924501"/>
    <w:rsid w:val="0092630B"/>
    <w:rsid w:val="0095154E"/>
    <w:rsid w:val="00970BFE"/>
    <w:rsid w:val="00994D75"/>
    <w:rsid w:val="009A5B52"/>
    <w:rsid w:val="009D468B"/>
    <w:rsid w:val="00A020F6"/>
    <w:rsid w:val="00A14BEF"/>
    <w:rsid w:val="00A33814"/>
    <w:rsid w:val="00AA777D"/>
    <w:rsid w:val="00AB5DAD"/>
    <w:rsid w:val="00B0300F"/>
    <w:rsid w:val="00B25B60"/>
    <w:rsid w:val="00B83C51"/>
    <w:rsid w:val="00B9279E"/>
    <w:rsid w:val="00BA1591"/>
    <w:rsid w:val="00BA4891"/>
    <w:rsid w:val="00BC68B4"/>
    <w:rsid w:val="00BE323E"/>
    <w:rsid w:val="00BE4742"/>
    <w:rsid w:val="00C70F0D"/>
    <w:rsid w:val="00C86BB6"/>
    <w:rsid w:val="00C93BEF"/>
    <w:rsid w:val="00CC5DBD"/>
    <w:rsid w:val="00CC6167"/>
    <w:rsid w:val="00CD5869"/>
    <w:rsid w:val="00CD6712"/>
    <w:rsid w:val="00CE3EED"/>
    <w:rsid w:val="00D1706B"/>
    <w:rsid w:val="00D522AA"/>
    <w:rsid w:val="00D66E26"/>
    <w:rsid w:val="00D76E08"/>
    <w:rsid w:val="00D91593"/>
    <w:rsid w:val="00DA177E"/>
    <w:rsid w:val="00DD58FE"/>
    <w:rsid w:val="00DF1F78"/>
    <w:rsid w:val="00E04E7B"/>
    <w:rsid w:val="00E13E98"/>
    <w:rsid w:val="00E42BD3"/>
    <w:rsid w:val="00E51582"/>
    <w:rsid w:val="00E93F53"/>
    <w:rsid w:val="00E95E20"/>
    <w:rsid w:val="00EB02F2"/>
    <w:rsid w:val="00EB587C"/>
    <w:rsid w:val="00F25F62"/>
    <w:rsid w:val="00F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6279D8-0B1E-43CB-97B6-E632690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A14BE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7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96</TotalTime>
  <Pages>3</Pages>
  <Words>442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Elton Farias</cp:lastModifiedBy>
  <cp:revision>30</cp:revision>
  <cp:lastPrinted>2013-10-01T18:39:00Z</cp:lastPrinted>
  <dcterms:created xsi:type="dcterms:W3CDTF">2013-10-09T16:09:00Z</dcterms:created>
  <dcterms:modified xsi:type="dcterms:W3CDTF">2013-12-04T22:55:00Z</dcterms:modified>
</cp:coreProperties>
</file>